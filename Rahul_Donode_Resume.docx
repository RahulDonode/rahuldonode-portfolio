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ivdocumenttop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953"/>
        <w:gridCol w:w="5953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595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fir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topsectionleft-box"/>
                <w:rFonts w:ascii="Arial" w:eastAsia="Arial" w:hAnsi="Arial" w:cs="Arial"/>
                <w:color w:val="343434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ivdocumenttopsectionleft-box"/>
                <w:rFonts w:ascii="Arial" w:eastAsia="Arial" w:hAnsi="Arial" w:cs="Arial"/>
                <w:color w:val="343434"/>
                <w:sz w:val="18"/>
                <w:szCs w:val="18"/>
                <w:bdr w:val="none" w:sz="0" w:space="0" w:color="auto"/>
                <w:vertAlign w:val="baseline"/>
              </w:rPr>
              <w:drawing>
                <wp:inline>
                  <wp:extent cx="3729826" cy="889025"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826" cy="8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topsectionleft-box"/>
                <w:rFonts w:ascii="Arial" w:eastAsia="Arial" w:hAnsi="Arial" w:cs="Arial"/>
                <w:color w:val="343434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documentname"/>
              <w:pBdr>
                <w:top w:val="none" w:sz="0" w:space="10" w:color="auto"/>
                <w:left w:val="none" w:sz="0" w:space="20" w:color="auto"/>
                <w:bottom w:val="none" w:sz="0" w:space="0" w:color="auto"/>
                <w:right w:val="none" w:sz="0" w:space="20" w:color="auto"/>
              </w:pBdr>
              <w:spacing w:before="0" w:after="0"/>
              <w:ind w:left="400" w:right="400"/>
              <w:rPr>
                <w:rStyle w:val="divdocumenttopsectionleft-box"/>
                <w:rFonts w:ascii="Arial" w:eastAsia="Arial" w:hAnsi="Arial" w:cs="Arial"/>
                <w:b/>
                <w:bCs/>
                <w:color w:val="003D73"/>
                <w:sz w:val="64"/>
                <w:szCs w:val="6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</w:rPr>
              <w:t>Rahul</w:t>
            </w:r>
            <w:r>
              <w:rPr>
                <w:rStyle w:val="divdocumenttopsectionleft-box"/>
                <w:rFonts w:ascii="Arial" w:eastAsia="Arial" w:hAnsi="Arial" w:cs="Arial"/>
                <w:b/>
                <w:bCs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</w:rPr>
              <w:t>Donode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40" w:after="300" w:line="340" w:lineRule="atLeast"/>
              <w:ind w:left="400" w:right="400"/>
              <w:rPr>
                <w:rStyle w:val="divdocumenttopsectionleft-box"/>
                <w:rFonts w:ascii="Arial" w:eastAsia="Arial" w:hAnsi="Arial" w:cs="Arial"/>
                <w:i/>
                <w:iCs/>
                <w:color w:val="003D73"/>
                <w:sz w:val="30"/>
                <w:szCs w:val="30"/>
                <w:bdr w:val="none" w:sz="0" w:space="0" w:color="auto"/>
                <w:vertAlign w:val="baseline"/>
              </w:rPr>
            </w:pPr>
            <w:r>
              <w:rPr>
                <w:rStyle w:val="divdocumenttopsectionleft-box"/>
                <w:rFonts w:ascii="Arial" w:eastAsia="Arial" w:hAnsi="Arial" w:cs="Arial"/>
                <w:i/>
                <w:iCs/>
                <w:bdr w:val="none" w:sz="0" w:space="0" w:color="auto"/>
                <w:vertAlign w:val="baseline"/>
              </w:rPr>
              <w:t>Software Engineer</w:t>
            </w:r>
          </w:p>
        </w:tc>
        <w:tc>
          <w:tcPr>
            <w:tcW w:w="595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620" w:after="0" w:line="340" w:lineRule="atLeast"/>
              <w:ind w:left="0" w:right="400"/>
              <w:rPr>
                <w:rStyle w:val="divdocumenttopsectionright-box"/>
                <w:rFonts w:ascii="Arial" w:eastAsia="Arial" w:hAnsi="Arial" w:cs="Arial"/>
                <w:color w:val="343434"/>
                <w:spacing w:val="4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18"/>
                <w:szCs w:val="18"/>
              </w:rPr>
              <w:t xml:space="preserve">Strong in design and integration with intuitive problem-solving skills </w:t>
            </w:r>
            <w:r>
              <w:rPr>
                <w:rStyle w:val="divdocumenttopsectionright-box"/>
                <w:rFonts w:ascii="Arial" w:eastAsia="Arial" w:hAnsi="Arial" w:cs="Arial"/>
                <w:color w:val="343434"/>
                <w:spacing w:val="4"/>
                <w:sz w:val="18"/>
                <w:szCs w:val="18"/>
                <w:bdr w:val="none" w:sz="0" w:space="0" w:color="auto"/>
                <w:vertAlign w:val="baseline"/>
              </w:rPr>
              <w:t xml:space="preserve">. Proficient in JAVA, JAVASCRIPT, HTML &amp; CSS, REACT, MONGODB, and SQL. Passionate about implementing and launching new projects. Ability to translate business requirements into technical solutions. </w:t>
            </w:r>
          </w:p>
        </w:tc>
      </w:tr>
    </w:tbl>
    <w:p>
      <w:pPr>
        <w:rPr>
          <w:vanish/>
        </w:rPr>
      </w:pPr>
    </w:p>
    <w:tbl>
      <w:tblPr>
        <w:tblStyle w:val="parentContainerContainer"/>
        <w:tblW w:w="5000" w:type="pct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906"/>
      </w:tblGrid>
      <w:tr>
        <w:tblPrEx>
          <w:tblW w:w="5000" w:type="pct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906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>
            <w:pPr>
              <w:pStyle w:val="parentContainer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parentContainerCell"/>
                <w:rFonts w:ascii="Arial" w:eastAsia="Arial" w:hAnsi="Arial" w:cs="Arial"/>
                <w:color w:val="343434"/>
                <w:sz w:val="18"/>
                <w:szCs w:val="18"/>
                <w:bdr w:val="none" w:sz="0" w:space="0" w:color="auto"/>
                <w:vertAlign w:val="baseline"/>
              </w:rPr>
            </w:pPr>
          </w:p>
          <w:tbl>
            <w:tblPr>
              <w:tblStyle w:val="divdocumentparentContainer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3060"/>
              <w:gridCol w:w="560"/>
              <w:gridCol w:w="798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parentContainerCell"/>
                      <w:rFonts w:ascii="Arial" w:eastAsia="Arial" w:hAnsi="Arial" w:cs="Arial"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06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sectionnth-child1sectiontitle"/>
                    <w:pBdr>
                      <w:top w:val="none" w:sz="0" w:space="0" w:color="auto"/>
                      <w:left w:val="none" w:sz="0" w:space="0" w:color="auto"/>
                      <w:bottom w:val="single" w:sz="8" w:space="3" w:color="D5D6D6"/>
                      <w:right w:val="none" w:sz="0" w:space="0" w:color="auto"/>
                    </w:pBdr>
                    <w:spacing w:before="0" w:after="200" w:line="280" w:lineRule="exact"/>
                    <w:ind w:left="0" w:right="0"/>
                    <w:jc w:val="left"/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003D73"/>
                      <w:spacing w:val="0"/>
                      <w:sz w:val="28"/>
                      <w:szCs w:val="2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003D73"/>
                      <w:spacing w:val="0"/>
                      <w:sz w:val="28"/>
                      <w:szCs w:val="28"/>
                      <w:bdr w:val="none" w:sz="0" w:space="0" w:color="auto"/>
                      <w:vertAlign w:val="baseline"/>
                    </w:rPr>
                    <w:t>Contact</w:t>
                  </w:r>
                </w:p>
                <w:p>
                  <w:pPr>
                    <w:pStyle w:val="divdocumenttxtBol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18"/>
                      <w:szCs w:val="18"/>
                    </w:rPr>
                    <w:t xml:space="preserve">Address </w:t>
                  </w:r>
                </w:p>
                <w:p>
                  <w:pPr>
                    <w:pStyle w:val="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parentContainerleft-box"/>
                      <w:rFonts w:ascii="Arial" w:eastAsia="Arial" w:hAnsi="Arial" w:cs="Arial"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Pune India</w:t>
                  </w:r>
                </w:p>
                <w:p>
                  <w:pPr>
                    <w:pStyle w:val="divdocumentmt5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40" w:lineRule="atLeast"/>
                    <w:ind w:left="0" w:right="0"/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18"/>
                      <w:szCs w:val="18"/>
                    </w:rPr>
                    <w:t xml:space="preserve">Phone </w:t>
                  </w:r>
                </w:p>
                <w:p>
                  <w:pPr>
                    <w:pStyle w:val="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parentContainerleft-box"/>
                      <w:rFonts w:ascii="Arial" w:eastAsia="Arial" w:hAnsi="Arial" w:cs="Arial"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+91 9637913676</w:t>
                  </w:r>
                </w:p>
                <w:p>
                  <w:pPr>
                    <w:pStyle w:val="divdocumentmt5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40" w:lineRule="atLeast"/>
                    <w:ind w:left="0" w:right="0"/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18"/>
                      <w:szCs w:val="18"/>
                    </w:rPr>
                    <w:t xml:space="preserve">E-mail </w:t>
                  </w:r>
                </w:p>
                <w:p>
                  <w:pPr>
                    <w:pStyle w:val="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parentContainerleft-box"/>
                      <w:rFonts w:ascii="Arial" w:eastAsia="Arial" w:hAnsi="Arial" w:cs="Arial"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rahuldonod7@gmail.com</w:t>
                  </w:r>
                </w:p>
                <w:p>
                  <w:pPr>
                    <w:pStyle w:val="divdocumenttxtBol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40" w:lineRule="atLeast"/>
                    <w:ind w:left="0" w:right="0"/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  <w:t>LinkedIn</w:t>
                  </w:r>
                </w:p>
                <w:p>
                  <w:pPr>
                    <w:pStyle w:val="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parentContainerleft-box"/>
                      <w:rFonts w:ascii="Arial" w:eastAsia="Arial" w:hAnsi="Arial" w:cs="Arial"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left-box"/>
                      <w:rFonts w:ascii="Arial" w:eastAsia="Arial" w:hAnsi="Arial" w:cs="Arial"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  <w:t>https://www.linkedin.com/in/rahul-donode-1b6032133</w:t>
                  </w:r>
                </w:p>
                <w:p>
                  <w:pPr>
                    <w:pStyle w:val="divdocumenttxtBol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40" w:lineRule="atLeast"/>
                    <w:ind w:left="0" w:right="0"/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  <w:t>WWW</w:t>
                  </w:r>
                </w:p>
                <w:p>
                  <w:pPr>
                    <w:pStyle w:val="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parentContainerleft-box"/>
                      <w:rFonts w:ascii="Arial" w:eastAsia="Arial" w:hAnsi="Arial" w:cs="Arial"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left-box"/>
                      <w:rFonts w:ascii="Arial" w:eastAsia="Arial" w:hAnsi="Arial" w:cs="Arial"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  <w:t>https://www.linkedin.com/in/rahul-donode-1b6032133</w:t>
                  </w:r>
                </w:p>
                <w:p>
                  <w:pPr>
                    <w:pStyle w:val="divdocumentleft-boxsectiontitle"/>
                    <w:pBdr>
                      <w:top w:val="none" w:sz="0" w:space="0" w:color="auto"/>
                      <w:left w:val="none" w:sz="0" w:space="0" w:color="auto"/>
                      <w:bottom w:val="single" w:sz="8" w:space="3" w:color="D5D6D6"/>
                      <w:right w:val="none" w:sz="0" w:space="0" w:color="auto"/>
                    </w:pBdr>
                    <w:spacing w:before="200" w:after="200" w:line="400" w:lineRule="atLeast"/>
                    <w:ind w:left="0" w:right="0"/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003D73"/>
                      <w:spacing w:val="0"/>
                      <w:sz w:val="28"/>
                      <w:szCs w:val="2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003D73"/>
                      <w:spacing w:val="0"/>
                      <w:sz w:val="28"/>
                      <w:szCs w:val="28"/>
                      <w:bdr w:val="none" w:sz="0" w:space="0" w:color="auto"/>
                      <w:vertAlign w:val="baseline"/>
                    </w:rPr>
                    <w:t>Websites, Portfolios, Profiles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320" w:right="0" w:hanging="223"/>
                    <w:jc w:val="left"/>
                    <w:rPr>
                      <w:rStyle w:val="divdocumentparentContainerleft-box"/>
                      <w:rFonts w:ascii="Arial" w:eastAsia="Arial" w:hAnsi="Arial" w:cs="Arial"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https://github.com/RahulDonode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40" w:lineRule="atLeast"/>
                    <w:ind w:left="320" w:right="0" w:hanging="223"/>
                    <w:jc w:val="left"/>
                    <w:rPr>
                      <w:rStyle w:val="divdocumentparentContainerleft-box"/>
                      <w:rFonts w:ascii="Arial" w:eastAsia="Arial" w:hAnsi="Arial" w:cs="Arial"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https://rahuldonode.netlify.app/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40" w:lineRule="atLeast"/>
                    <w:ind w:left="320" w:right="0" w:hanging="223"/>
                    <w:jc w:val="left"/>
                    <w:rPr>
                      <w:rStyle w:val="divdocumentparentContainerleft-box"/>
                      <w:rFonts w:ascii="Arial" w:eastAsia="Arial" w:hAnsi="Arial" w:cs="Arial"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https://client-philmer-studio-portfolio.netlify.app/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40" w:lineRule="atLeast"/>
                    <w:ind w:left="320" w:right="0" w:hanging="223"/>
                    <w:jc w:val="left"/>
                    <w:rPr>
                      <w:rStyle w:val="divdocumentparentContainerleft-box"/>
                      <w:rFonts w:ascii="Arial" w:eastAsia="Arial" w:hAnsi="Arial" w:cs="Arial"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https://deep-cleaning-project.netlify.app/</w:t>
                  </w:r>
                </w:p>
                <w:p>
                  <w:pPr>
                    <w:pStyle w:val="divdocumentleft-boxsectiontitle"/>
                    <w:pBdr>
                      <w:top w:val="none" w:sz="0" w:space="0" w:color="auto"/>
                      <w:left w:val="none" w:sz="0" w:space="0" w:color="auto"/>
                      <w:bottom w:val="single" w:sz="8" w:space="3" w:color="D5D6D6"/>
                      <w:right w:val="none" w:sz="0" w:space="0" w:color="auto"/>
                    </w:pBdr>
                    <w:spacing w:before="200" w:after="0" w:line="400" w:lineRule="atLeast"/>
                    <w:ind w:left="0" w:right="0"/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003D73"/>
                      <w:spacing w:val="0"/>
                      <w:sz w:val="28"/>
                      <w:szCs w:val="2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003D73"/>
                      <w:spacing w:val="0"/>
                      <w:sz w:val="28"/>
                      <w:szCs w:val="28"/>
                      <w:bdr w:val="none" w:sz="0" w:space="0" w:color="auto"/>
                      <w:vertAlign w:val="baseline"/>
                    </w:rPr>
                    <w:t>Skills</w:t>
                  </w:r>
                </w:p>
                <w:tbl>
                  <w:tblPr>
                    <w:tblStyle w:val="divdocumentdivfirstparagraphTable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1530"/>
                    <w:gridCol w:w="153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0" w:line="340" w:lineRule="atLeast"/>
                          <w:ind w:left="0" w:right="0"/>
                          <w:textAlignment w:val="auto"/>
                          <w:rPr>
                            <w:rStyle w:val="documentratvtextp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ratvtextp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</w:rPr>
                          <w:t xml:space="preserve">HTML &amp; CSS </w:t>
                        </w:r>
                      </w:p>
                    </w:tc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SECTIONHILTfirstparagraphcol-40divnth-child1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jc w:val="right"/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685576" cy="140232"/>
                              <wp:docPr id="100005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576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1530"/>
                    <w:gridCol w:w="153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0" w:right="0"/>
                          <w:rPr>
                            <w:rStyle w:val="documentcol-6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60"/>
                            <w:rFonts w:ascii="Arial" w:eastAsia="Arial" w:hAnsi="Arial" w:cs="Arial"/>
                            <w:color w:val="343434"/>
                            <w:bdr w:val="none" w:sz="0" w:space="0" w:color="auto"/>
                            <w:vertAlign w:val="baseline"/>
                          </w:rPr>
                          <w:t>Java Script</w:t>
                        </w:r>
                      </w:p>
                    </w:tc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00" w:lineRule="atLeast"/>
                          <w:ind w:left="0" w:right="0"/>
                          <w:jc w:val="right"/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685576" cy="140232"/>
                              <wp:docPr id="100007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576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1530"/>
                    <w:gridCol w:w="153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0" w:right="0"/>
                          <w:rPr>
                            <w:rStyle w:val="documentcol-6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60"/>
                            <w:rFonts w:ascii="Arial" w:eastAsia="Arial" w:hAnsi="Arial" w:cs="Arial"/>
                            <w:color w:val="343434"/>
                            <w:bdr w:val="none" w:sz="0" w:space="0" w:color="auto"/>
                            <w:vertAlign w:val="baseline"/>
                          </w:rPr>
                          <w:t>Node JS</w:t>
                        </w:r>
                      </w:p>
                    </w:tc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00" w:lineRule="atLeast"/>
                          <w:ind w:left="0" w:right="0"/>
                          <w:jc w:val="right"/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685576" cy="140232"/>
                              <wp:docPr id="100009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9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576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1530"/>
                    <w:gridCol w:w="153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0" w:right="0"/>
                          <w:rPr>
                            <w:rStyle w:val="documentcol-6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60"/>
                            <w:rFonts w:ascii="Arial" w:eastAsia="Arial" w:hAnsi="Arial" w:cs="Arial"/>
                            <w:color w:val="343434"/>
                            <w:bdr w:val="none" w:sz="0" w:space="0" w:color="auto"/>
                            <w:vertAlign w:val="baseline"/>
                          </w:rPr>
                          <w:t>MONGO DB</w:t>
                        </w:r>
                      </w:p>
                    </w:tc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00" w:lineRule="atLeast"/>
                          <w:ind w:left="0" w:right="0"/>
                          <w:jc w:val="right"/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685576" cy="140232"/>
                              <wp:docPr id="100011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1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576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1530"/>
                    <w:gridCol w:w="153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0" w:right="0"/>
                          <w:rPr>
                            <w:rStyle w:val="documentcol-6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60"/>
                            <w:rFonts w:ascii="Arial" w:eastAsia="Arial" w:hAnsi="Arial" w:cs="Arial"/>
                            <w:color w:val="343434"/>
                            <w:bdr w:val="none" w:sz="0" w:space="0" w:color="auto"/>
                            <w:vertAlign w:val="baseline"/>
                          </w:rPr>
                          <w:t>REACT</w:t>
                        </w:r>
                      </w:p>
                    </w:tc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00" w:lineRule="atLeast"/>
                          <w:ind w:left="0" w:right="0"/>
                          <w:jc w:val="right"/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685576" cy="140232"/>
                              <wp:docPr id="100013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3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576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1530"/>
                    <w:gridCol w:w="153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line="340" w:lineRule="atLeast"/>
                          <w:ind w:left="0" w:right="0"/>
                          <w:rPr>
                            <w:rStyle w:val="documentcol-6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ratvtextp"/>
                            <w:rFonts w:ascii="Arial" w:eastAsia="Arial" w:hAnsi="Arial" w:cs="Arial"/>
                            <w:color w:val="343434"/>
                          </w:rPr>
                          <w:t xml:space="preserve">SQL </w:t>
                        </w:r>
                      </w:p>
                    </w:tc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00" w:lineRule="atLeast"/>
                          <w:ind w:left="0" w:right="0"/>
                          <w:jc w:val="right"/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685576" cy="140232"/>
                              <wp:docPr id="100015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5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576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1530"/>
                    <w:gridCol w:w="153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line="340" w:lineRule="atLeast"/>
                          <w:ind w:left="0" w:right="0"/>
                          <w:rPr>
                            <w:rStyle w:val="documentcol-6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ratvtextp"/>
                            <w:rFonts w:ascii="Arial" w:eastAsia="Arial" w:hAnsi="Arial" w:cs="Arial"/>
                            <w:color w:val="343434"/>
                          </w:rPr>
                          <w:t xml:space="preserve">AWS </w:t>
                        </w:r>
                      </w:p>
                    </w:tc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00" w:lineRule="atLeast"/>
                          <w:ind w:left="0" w:right="0"/>
                          <w:jc w:val="right"/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685576" cy="140232"/>
                              <wp:docPr id="100017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7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576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1530"/>
                    <w:gridCol w:w="153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line="340" w:lineRule="atLeast"/>
                          <w:ind w:left="0" w:right="0"/>
                          <w:rPr>
                            <w:rStyle w:val="documentcol-6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ratvtextp"/>
                            <w:rFonts w:ascii="Arial" w:eastAsia="Arial" w:hAnsi="Arial" w:cs="Arial"/>
                            <w:color w:val="343434"/>
                          </w:rPr>
                          <w:t xml:space="preserve">ExpressJS </w:t>
                        </w:r>
                      </w:p>
                    </w:tc>
                    <w:tc>
                      <w:tcPr>
                        <w:tcW w:w="153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containeran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00" w:lineRule="atLeast"/>
                          <w:ind w:left="0" w:right="0"/>
                          <w:jc w:val="right"/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40"/>
                            <w:rFonts w:ascii="Arial" w:eastAsia="Arial" w:hAnsi="Arial" w:cs="Arial"/>
                            <w:color w:val="34343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685576" cy="140232"/>
                              <wp:docPr id="100019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9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5576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Style w:val="divdocumentparentContainerleft-box"/>
                      <w:rFonts w:ascii="Arial" w:eastAsia="Arial" w:hAnsi="Arial" w:cs="Arial"/>
                      <w:b/>
                      <w:bCs/>
                      <w:color w:val="003D73"/>
                      <w:spacing w:val="0"/>
                      <w:sz w:val="28"/>
                      <w:szCs w:val="28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56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padding-box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textAlignment w:val="auto"/>
                    <w:rPr>
                      <w:rStyle w:val="divpadding-box"/>
                      <w:rFonts w:ascii="Arial" w:eastAsia="Arial" w:hAnsi="Arial" w:cs="Arial"/>
                      <w:color w:val="34343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7986" w:type="dxa"/>
                  <w:tcBorders>
                    <w:left w:val="single" w:sz="8" w:space="0" w:color="D5D6D6"/>
                  </w:tcBorders>
                  <w:noWrap w:val="0"/>
                  <w:tcMar>
                    <w:top w:w="0" w:type="dxa"/>
                    <w:left w:w="0" w:type="dxa"/>
                    <w:bottom w:w="40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rentContainerright-boxsectionexperienceheading"/>
                    <w:pBdr>
                      <w:top w:val="none" w:sz="0" w:space="0" w:color="auto"/>
                      <w:left w:val="none" w:sz="0" w:space="0" w:color="auto"/>
                      <w:bottom w:val="single" w:sz="8" w:space="3" w:color="D5D6D6"/>
                      <w:right w:val="none" w:sz="0" w:space="0" w:color="auto"/>
                    </w:pBdr>
                    <w:spacing w:before="0" w:after="200" w:line="280" w:lineRule="exact"/>
                    <w:ind w:left="460" w:right="400"/>
                    <w:rPr>
                      <w:rStyle w:val="divdocumentparentContainerright-box"/>
                      <w:rFonts w:ascii="Arial" w:eastAsia="Arial" w:hAnsi="Arial" w:cs="Arial"/>
                      <w:b/>
                      <w:bCs/>
                      <w:color w:val="343434"/>
                      <w:spacing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sectiontitle"/>
                      <w:rFonts w:ascii="Arial" w:eastAsia="Arial" w:hAnsi="Arial" w:cs="Arial"/>
                      <w:b/>
                      <w:bCs/>
                      <w:color w:val="003D73"/>
                      <w:spacing w:val="0"/>
                      <w:sz w:val="28"/>
                      <w:szCs w:val="28"/>
                    </w:rPr>
                    <w:t>Work History</w:t>
                  </w:r>
                  <w:r>
                    <w:rPr>
                      <w:rStyle w:val="divdocumentparentContainerright-box"/>
                      <w:rFonts w:ascii="Arial" w:eastAsia="Arial" w:hAnsi="Arial" w:cs="Arial"/>
                      <w:b/>
                      <w:bCs/>
                      <w:color w:val="343434"/>
                      <w:spacing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drawing>
                      <wp:anchor simplePos="0" relativeHeight="251658240" behindDoc="0" locked="0" layoutInCell="1" allowOverlap="1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0</wp:posOffset>
                        </wp:positionV>
                        <wp:extent cx="305044" cy="305220"/>
                        <wp:wrapNone/>
                        <wp:docPr id="10002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044" cy="30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divdocumentright-boxexperienceparagraph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  <w:gridCol w:w="1300"/>
                    <w:gridCol w:w="480"/>
                    <w:gridCol w:w="5726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40" w:lineRule="atLeast"/>
                          <w:ind w:left="0" w:right="0"/>
                          <w:rPr>
                            <w:rStyle w:val="divdocumentempty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emptycellParagraph"/>
                          <w:spacing w:line="340" w:lineRule="atLeast"/>
                          <w:ind w:left="0" w:right="0"/>
                          <w:rPr>
                            <w:rStyle w:val="divdocumentempty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dates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</w:rPr>
                          <w:t>2018-07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Style w:val="divdocumentjobdates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</w:rPr>
                          <w:t>Current</w:t>
                        </w:r>
                      </w:p>
                    </w:tc>
                    <w:tc>
                      <w:tcPr>
                        <w:tcW w:w="4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40" w:lineRule="atLeast"/>
                          <w:ind w:left="0" w:right="0"/>
                          <w:rPr>
                            <w:rStyle w:val="divdocumentright-boxpaddedlinedate-content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pind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572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parentContainerright-boxsectionexperiencesinglecolumnpaddedline"/>
                          <w:spacing w:before="0" w:after="0" w:line="340" w:lineRule="atLeast"/>
                          <w:ind w:left="0" w:right="400"/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xtBoldCharacter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</w:rPr>
                          <w:t>SERVER ADMINISTRATOR</w:t>
                        </w:r>
                      </w:p>
                      <w:p>
                        <w:pPr>
                          <w:pStyle w:val="divdocumentparentContainerright-boxsectionexperiencesinglecolumnpaddedline"/>
                          <w:spacing w:before="80" w:after="0" w:line="340" w:lineRule="atLeast"/>
                          <w:ind w:left="0" w:right="400"/>
                          <w:rPr>
                            <w:rStyle w:val="divdocumentright-boxdatetablesinglecolumn"/>
                            <w:rFonts w:ascii="Arial" w:eastAsia="Arial" w:hAnsi="Arial" w:cs="Arial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  <w:t>CROWE ADVOISARY SERVICES (INDIA) LLP</w:t>
                        </w: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before="0" w:after="0" w:line="340" w:lineRule="atLeast"/>
                          <w:ind w:left="320" w:right="400" w:hanging="223"/>
                          <w:jc w:val="left"/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Proficient Server Administrator with extensive experience in </w:t>
                        </w:r>
                        <w:r>
                          <w:rPr>
                            <w:rStyle w:val="strong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Office 365 setup </w:t>
                        </w: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and user account management.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after="0" w:line="340" w:lineRule="atLeast"/>
                          <w:ind w:left="320" w:right="400" w:hanging="223"/>
                          <w:jc w:val="left"/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Expert in configuring </w:t>
                        </w:r>
                        <w:r>
                          <w:rPr>
                            <w:rStyle w:val="strong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Outlook and troubleshooting </w:t>
                        </w: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related issues for optimal email performance.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after="0" w:line="340" w:lineRule="atLeast"/>
                          <w:ind w:left="320" w:right="400" w:hanging="223"/>
                          <w:jc w:val="left"/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Adept at implementing </w:t>
                        </w:r>
                        <w:r>
                          <w:rPr>
                            <w:rStyle w:val="strong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NAS drive installations </w:t>
                        </w: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and configuring robust backup solutions.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after="0" w:line="340" w:lineRule="atLeast"/>
                          <w:ind w:left="320" w:right="400" w:hanging="223"/>
                          <w:jc w:val="left"/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Proficient in creating and managing Active Directory components, including Users, Groups, OUs, and DHCP within Domain Networks. 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right-boxexperienceparagraph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  <w:gridCol w:w="1300"/>
                    <w:gridCol w:w="480"/>
                    <w:gridCol w:w="5726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40" w:lineRule="atLeast"/>
                          <w:ind w:left="0" w:right="0"/>
                          <w:rPr>
                            <w:rStyle w:val="divdocumentempty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emptycellParagraph"/>
                          <w:spacing w:line="340" w:lineRule="atLeast"/>
                          <w:ind w:left="0" w:right="0"/>
                          <w:rPr>
                            <w:rStyle w:val="divdocumentempty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dates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</w:rPr>
                          <w:t>2017-12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Style w:val="divdocumentjobdates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</w:rPr>
                          <w:t>2018-06</w:t>
                        </w:r>
                      </w:p>
                    </w:tc>
                    <w:tc>
                      <w:tcPr>
                        <w:tcW w:w="48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40" w:lineRule="atLeast"/>
                          <w:ind w:left="0" w:right="0"/>
                          <w:rPr>
                            <w:rStyle w:val="divdocumentright-boxpaddedlinedate-content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pind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572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parentContainerright-boxsectionexperiencesinglecolumnpaddedline"/>
                          <w:spacing w:before="0" w:after="0" w:line="340" w:lineRule="atLeast"/>
                          <w:ind w:left="0" w:right="400"/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xtBoldCharacter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</w:rPr>
                          <w:t>Technical support Engineer</w:t>
                        </w:r>
                      </w:p>
                      <w:p>
                        <w:pPr>
                          <w:pStyle w:val="divdocumentparentContainerright-boxsectionexperiencesinglecolumnpaddedline"/>
                          <w:spacing w:before="80" w:after="0" w:line="340" w:lineRule="atLeast"/>
                          <w:ind w:left="0" w:right="400"/>
                          <w:rPr>
                            <w:rStyle w:val="divdocumentright-boxdatetablesinglecolumn"/>
                            <w:rFonts w:ascii="Arial" w:eastAsia="Arial" w:hAnsi="Arial" w:cs="Arial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  <w:t>NEXTEDUCATION INDIA PVT LTD</w:t>
                        </w: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before="0" w:after="0" w:line="340" w:lineRule="atLeast"/>
                          <w:ind w:left="320" w:right="400" w:hanging="223"/>
                          <w:jc w:val="left"/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Expert in </w:t>
                        </w:r>
                        <w:r>
                          <w:rPr>
                            <w:rStyle w:val="strong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PC Troubleshooting and System Installations. </w:t>
                        </w: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.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after="0" w:line="340" w:lineRule="atLeast"/>
                          <w:ind w:left="320" w:right="400" w:hanging="223"/>
                          <w:jc w:val="left"/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Adept at </w:t>
                        </w:r>
                        <w:r>
                          <w:rPr>
                            <w:rStyle w:val="strong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Network Resource Sharing </w:t>
                        </w: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, including Folder, Device, and Printer Setup.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after="0" w:line="340" w:lineRule="atLeast"/>
                          <w:ind w:left="320" w:right="400" w:hanging="223"/>
                          <w:jc w:val="left"/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Experienced in </w:t>
                        </w:r>
                        <w:r>
                          <w:rPr>
                            <w:rStyle w:val="strong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UPS and Projector Troubleshooting </w:t>
                        </w:r>
                        <w:r>
                          <w:rPr>
                            <w:rStyle w:val="divdocumentright-boxdatetablesinglecolumn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, ensuring reliable hardware performance. </w:t>
                        </w:r>
                      </w:p>
                    </w:tc>
                  </w:tr>
                </w:tbl>
                <w:p>
                  <w:pPr>
                    <w:pStyle w:val="divdocumentparentContainerright-boxsectioneducationheading"/>
                    <w:pBdr>
                      <w:top w:val="none" w:sz="0" w:space="0" w:color="auto"/>
                      <w:left w:val="none" w:sz="0" w:space="0" w:color="auto"/>
                      <w:bottom w:val="single" w:sz="8" w:space="3" w:color="D5D6D6"/>
                      <w:right w:val="none" w:sz="0" w:space="0" w:color="auto"/>
                    </w:pBdr>
                    <w:spacing w:before="200" w:after="200" w:line="400" w:lineRule="atLeast"/>
                    <w:ind w:left="460" w:right="400"/>
                    <w:rPr>
                      <w:rStyle w:val="divdocumentparentContainerright-box"/>
                      <w:rFonts w:ascii="Arial" w:eastAsia="Arial" w:hAnsi="Arial" w:cs="Arial"/>
                      <w:b/>
                      <w:bCs/>
                      <w:color w:val="343434"/>
                      <w:spacing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sectiontitle"/>
                      <w:rFonts w:ascii="Arial" w:eastAsia="Arial" w:hAnsi="Arial" w:cs="Arial"/>
                      <w:b/>
                      <w:bCs/>
                      <w:color w:val="003D73"/>
                      <w:spacing w:val="0"/>
                      <w:sz w:val="28"/>
                      <w:szCs w:val="28"/>
                    </w:rPr>
                    <w:t>Education</w:t>
                  </w:r>
                  <w:r>
                    <w:rPr>
                      <w:rStyle w:val="divdocumentparentContainerright-box"/>
                      <w:rFonts w:ascii="Arial" w:eastAsia="Arial" w:hAnsi="Arial" w:cs="Arial"/>
                      <w:b/>
                      <w:bCs/>
                      <w:color w:val="343434"/>
                      <w:spacing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ivdocumentparentContainerright-box"/>
                      <w:rFonts w:ascii="Arial" w:eastAsia="Arial" w:hAnsi="Arial" w:cs="Arial"/>
                      <w:b/>
                      <w:bCs/>
                      <w:color w:val="343434"/>
                      <w:spacing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drawing>
                      <wp:anchor simplePos="0" relativeHeight="251659264" behindDoc="0" locked="0" layoutInCell="1" allowOverlap="1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190500</wp:posOffset>
                        </wp:positionV>
                        <wp:extent cx="305044" cy="305220"/>
                        <wp:wrapNone/>
                        <wp:docPr id="10002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044" cy="30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divdocumentright-boxeducationparagraph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  <w:gridCol w:w="1300"/>
                    <w:gridCol w:w="480"/>
                    <w:gridCol w:w="5726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40" w:lineRule="atLeast"/>
                          <w:ind w:left="0" w:right="0"/>
                          <w:rPr>
                            <w:rStyle w:val="divdocumentempty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emptycellParagraph"/>
                          <w:spacing w:line="340" w:lineRule="atLeast"/>
                          <w:ind w:left="0" w:right="0"/>
                          <w:rPr>
                            <w:rStyle w:val="divdocumentempty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dates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</w:rPr>
                          <w:t>2017-04</w:t>
                        </w:r>
                      </w:p>
                    </w:tc>
                    <w:tc>
                      <w:tcPr>
                        <w:tcW w:w="4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40" w:lineRule="atLeast"/>
                          <w:ind w:left="0" w:right="0"/>
                          <w:rPr>
                            <w:rStyle w:val="divdocumentright-boxpaddedlinedate-content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pind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572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parentContainerright-boxsectioneducationsinglecolumnpaddedline"/>
                          <w:spacing w:before="0" w:after="80" w:line="340" w:lineRule="atLeast"/>
                          <w:ind w:left="0" w:right="400"/>
                          <w:rPr>
                            <w:rStyle w:val="divdocumentright-boxdatetablesinglecolumn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egree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</w:rPr>
                          <w:t>B.E Computer Science</w:t>
                        </w:r>
                      </w:p>
                      <w:p>
                        <w:pPr>
                          <w:pStyle w:val="divdocumentparentContainerright-boxsectioneducationsinglecolumnpaddedlin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0" w:right="400"/>
                          <w:rPr>
                            <w:rStyle w:val="divdocumentright-boxdatetablesinglecolumn"/>
                            <w:rFonts w:ascii="Arial" w:eastAsia="Arial" w:hAnsi="Arial" w:cs="Arial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  <w:t>National Institute of the Technical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right-boxeducationparagraph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460"/>
                    <w:gridCol w:w="1300"/>
                    <w:gridCol w:w="480"/>
                    <w:gridCol w:w="5726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40" w:lineRule="atLeast"/>
                          <w:ind w:left="0" w:right="0"/>
                          <w:rPr>
                            <w:rStyle w:val="divdocumentempty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empty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emptycellParagraph"/>
                          <w:spacing w:line="340" w:lineRule="atLeast"/>
                          <w:ind w:left="0" w:right="0"/>
                          <w:rPr>
                            <w:rStyle w:val="divdocumentempty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dates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</w:rPr>
                          <w:t>2024-04</w:t>
                        </w:r>
                      </w:p>
                    </w:tc>
                    <w:tc>
                      <w:tcPr>
                        <w:tcW w:w="48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>
                        <w:pPr>
                          <w:pStyle w:val="divdocumentemptycellParagraph"/>
                          <w:spacing w:line="340" w:lineRule="atLeast"/>
                          <w:ind w:left="0" w:right="0"/>
                          <w:rPr>
                            <w:rStyle w:val="divdocumentright-boxpaddedlinedate-content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right-boxdatetablepindcell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572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parentContainerright-boxsectioneducationsinglecolumnpaddedline"/>
                          <w:spacing w:before="0" w:after="80" w:line="340" w:lineRule="atLeast"/>
                          <w:ind w:left="0" w:right="400"/>
                          <w:rPr>
                            <w:rStyle w:val="divdocumentright-boxdatetablesinglecolumn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egree"/>
                            <w:rFonts w:ascii="Arial" w:eastAsia="Arial" w:hAnsi="Arial" w:cs="Arial"/>
                            <w:b/>
                            <w:bCs/>
                            <w:color w:val="343434"/>
                            <w:spacing w:val="4"/>
                          </w:rPr>
                          <w:t>Fullstack Software Development</w:t>
                        </w:r>
                      </w:p>
                      <w:p>
                        <w:pPr>
                          <w:pStyle w:val="divdocumentparentContainerright-boxsectioneducationsinglecolumnpaddedlin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0" w:right="400"/>
                          <w:rPr>
                            <w:rStyle w:val="divdocumentright-boxdatetablesinglecolumn"/>
                            <w:rFonts w:ascii="Arial" w:eastAsia="Arial" w:hAnsi="Arial" w:cs="Arial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  <w:t>UpGrad</w:t>
                        </w:r>
                      </w:p>
                    </w:tc>
                  </w:tr>
                </w:tbl>
                <w:p>
                  <w:pPr>
                    <w:pStyle w:val="divdocumentparentContainerright-boxheading"/>
                    <w:pBdr>
                      <w:top w:val="none" w:sz="0" w:space="0" w:color="auto"/>
                      <w:left w:val="none" w:sz="0" w:space="0" w:color="auto"/>
                      <w:bottom w:val="single" w:sz="8" w:space="3" w:color="D5D6D6"/>
                      <w:right w:val="none" w:sz="0" w:space="0" w:color="auto"/>
                    </w:pBdr>
                    <w:spacing w:before="200" w:after="200" w:line="400" w:lineRule="atLeast"/>
                    <w:ind w:left="460" w:right="400"/>
                    <w:rPr>
                      <w:rStyle w:val="divdocumentparentContainerright-box"/>
                      <w:rFonts w:ascii="Arial" w:eastAsia="Arial" w:hAnsi="Arial" w:cs="Arial"/>
                      <w:b/>
                      <w:bCs/>
                      <w:color w:val="343434"/>
                      <w:spacing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sectiontitle"/>
                      <w:rFonts w:ascii="Arial" w:eastAsia="Arial" w:hAnsi="Arial" w:cs="Arial"/>
                      <w:b/>
                      <w:bCs/>
                      <w:color w:val="003D73"/>
                      <w:spacing w:val="0"/>
                      <w:sz w:val="28"/>
                      <w:szCs w:val="28"/>
                    </w:rPr>
                    <w:t>Languages</w:t>
                  </w:r>
                  <w:r>
                    <w:rPr>
                      <w:rStyle w:val="divdocumentparentContainerright-box"/>
                      <w:rFonts w:ascii="Arial" w:eastAsia="Arial" w:hAnsi="Arial" w:cs="Arial"/>
                      <w:b/>
                      <w:bCs/>
                      <w:color w:val="343434"/>
                      <w:spacing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ivdocumentparentContainerright-box"/>
                      <w:rFonts w:ascii="Arial" w:eastAsia="Arial" w:hAnsi="Arial" w:cs="Arial"/>
                      <w:b/>
                      <w:bCs/>
                      <w:color w:val="343434"/>
                      <w:spacing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drawing>
                      <wp:anchor simplePos="0" relativeHeight="251660288" behindDoc="0" locked="0" layoutInCell="1" allowOverlap="1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190500</wp:posOffset>
                        </wp:positionV>
                        <wp:extent cx="305044" cy="305220"/>
                        <wp:wrapNone/>
                        <wp:docPr id="10002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044" cy="30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divdocumentdivfirstparagraphTable"/>
                    <w:tblW w:w="5000" w:type="pct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7966"/>
                  </w:tblGrid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0" w:type="pct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60nth-last-child1ratvtextp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460" w:right="400"/>
                          <w:rPr>
                            <w:rStyle w:val="documentcol-60nth-last-child1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60nth-last-child1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English 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5000" w:type="pct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7966"/>
                  </w:tblGrid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0" w:type="pct"/>
                        <w:noWrap w:val="0"/>
                        <w:tcMar>
                          <w:top w:w="0" w:type="dxa"/>
                          <w:left w:w="0" w:type="dxa"/>
                          <w:bottom w:w="5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60nth-last-child1ratvtextp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460" w:right="400"/>
                          <w:rPr>
                            <w:rStyle w:val="documentcol-60nth-last-child1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60nth-last-child1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Hindi 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5000" w:type="pct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7966"/>
                  </w:tblGrid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0" w:type="pct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col-60nth-last-child1ratvtextp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40" w:lineRule="atLeast"/>
                          <w:ind w:left="460" w:right="400"/>
                          <w:rPr>
                            <w:rStyle w:val="documentcol-60nth-last-child1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col-60nth-last-child1"/>
                            <w:rFonts w:ascii="Arial" w:eastAsia="Arial" w:hAnsi="Arial" w:cs="Arial"/>
                            <w:color w:val="343434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Marathi </w:t>
                        </w:r>
                      </w:p>
                    </w:tc>
                  </w:tr>
                </w:tbl>
                <w:p>
                  <w:pPr>
                    <w:rPr>
                      <w:rStyle w:val="divdocumentparentContainerright-box"/>
                      <w:rFonts w:ascii="Arial" w:eastAsia="Arial" w:hAnsi="Arial" w:cs="Arial"/>
                      <w:b/>
                      <w:bCs/>
                      <w:color w:val="343434"/>
                      <w:spacing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rStyle w:val="parentContainerCell"/>
                <w:rFonts w:ascii="Arial" w:eastAsia="Arial" w:hAnsi="Arial" w:cs="Arial"/>
                <w:color w:val="343434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rFonts w:ascii="Arial" w:eastAsia="Arial" w:hAnsi="Arial" w:cs="Arial"/>
          <w:color w:val="343434"/>
          <w:sz w:val="18"/>
          <w:szCs w:val="18"/>
          <w:bdr w:val="none" w:sz="0" w:space="0" w:color="auto"/>
          <w:vertAlign w:val="baseline"/>
        </w:rPr>
      </w:pPr>
      <w:r>
        <w:rPr>
          <w:rStyle w:val="divdocumenttopsectionleft-box"/>
          <w:rFonts w:ascii="Arial" w:eastAsia="Arial" w:hAnsi="Arial" w:cs="Arial"/>
          <w:color w:val="343434"/>
          <w:sz w:val="18"/>
          <w:szCs w:val="18"/>
          <w:bdr w:val="none" w:sz="0" w:space="0" w:color="auto"/>
          <w:vertAlign w:val="baseline"/>
        </w:rPr>
        <w:drawing>
          <wp:anchor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3729826" cy="889025"/>
            <wp:effectExtent l="0" t="0" r="0" b="0"/>
            <wp:wrapTopAndBottom/>
            <wp:docPr id="100003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29826" cy="8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fontsize">
    <w:name w:val="div_document_fontsize"/>
    <w:basedOn w:val="Normal"/>
    <w:rPr>
      <w:sz w:val="18"/>
      <w:szCs w:val="18"/>
    </w:rPr>
  </w:style>
  <w:style w:type="character" w:customStyle="1" w:styleId="divdocumenttopsectionleft-box">
    <w:name w:val="div_document_topsection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pBdr>
        <w:top w:val="none" w:sz="0" w:space="10" w:color="auto"/>
        <w:left w:val="none" w:sz="0" w:space="20" w:color="auto"/>
        <w:bottom w:val="none" w:sz="0" w:space="0" w:color="auto"/>
        <w:right w:val="none" w:sz="0" w:space="20" w:color="auto"/>
      </w:pBdr>
      <w:spacing w:line="720" w:lineRule="atLeast"/>
      <w:jc w:val="left"/>
    </w:pPr>
    <w:rPr>
      <w:b/>
      <w:bCs/>
      <w:color w:val="003D73"/>
      <w:sz w:val="64"/>
      <w:szCs w:val="6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i/>
      <w:iCs/>
      <w:color w:val="003D73"/>
      <w:sz w:val="30"/>
      <w:szCs w:val="30"/>
    </w:rPr>
  </w:style>
  <w:style w:type="character" w:customStyle="1" w:styleId="divdocumenttopsectionright-box">
    <w:name w:val="div_document_topsection_right-box"/>
    <w:basedOn w:val="DefaultParagraphFont"/>
  </w:style>
  <w:style w:type="paragraph" w:customStyle="1" w:styleId="divdocumenttopsectionright-boxsectionnth-child1">
    <w:name w:val="div_document_topsection_right-box_section_nth-child(1)"/>
    <w:basedOn w:val="Normal"/>
  </w:style>
  <w:style w:type="paragraph" w:customStyle="1" w:styleId="divdocumenttopsectionright-boxsectionparagraph">
    <w:name w:val="div_document_topsection_right-box_section_paragraph"/>
    <w:basedOn w:val="Normal"/>
    <w:pPr>
      <w:pBdr>
        <w:right w:val="none" w:sz="0" w:space="20" w:color="auto"/>
      </w:pBdr>
    </w:pPr>
  </w:style>
  <w:style w:type="paragraph" w:customStyle="1" w:styleId="divdocumentright-boxsummaryparagraphsinglecolumn">
    <w:name w:val="div_document_right-box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table" w:customStyle="1" w:styleId="divdocumenttopsection">
    <w:name w:val="div_document_topsection"/>
    <w:basedOn w:val="TableNormal"/>
    <w:tblPr/>
  </w:style>
  <w:style w:type="character" w:customStyle="1" w:styleId="parentContainerCell">
    <w:name w:val="parentContainerCell"/>
    <w:basedOn w:val="DefaultParagraphFont"/>
  </w:style>
  <w:style w:type="paragraph" w:customStyle="1" w:styleId="parentContainerCellParagraph">
    <w:name w:val="parentContainerCell Paragraph"/>
    <w:basedOn w:val="Normal"/>
  </w:style>
  <w:style w:type="character" w:customStyle="1" w:styleId="divsidepaddingbox">
    <w:name w:val="div_sidepaddingbox"/>
    <w:basedOn w:val="div"/>
  </w:style>
  <w:style w:type="character" w:customStyle="1" w:styleId="div">
    <w:name w:val="div"/>
    <w:basedOn w:val="DefaultParagraphFont"/>
    <w:rPr>
      <w:bdr w:val="none" w:sz="0" w:space="0" w:color="auto"/>
      <w:vertAlign w:val="baseline"/>
    </w:rPr>
  </w:style>
  <w:style w:type="character" w:customStyle="1" w:styleId="divdocumentparentContainerleft-box">
    <w:name w:val="div_document_parentContainer_left-box"/>
    <w:basedOn w:val="DefaultParagraphFont"/>
  </w:style>
  <w:style w:type="paragraph" w:customStyle="1" w:styleId="divdocumentleft-boxdivheading">
    <w:name w:val="div_document_left-box_div_heading"/>
    <w:basedOn w:val="Normal"/>
    <w:pPr>
      <w:spacing w:line="400" w:lineRule="atLeast"/>
    </w:pPr>
  </w:style>
  <w:style w:type="paragraph" w:customStyle="1" w:styleId="divdocumentleft-boxsectionnth-child1sectiontitle">
    <w:name w:val="div_document_left-box_section_nth-child(1)_sectiontitle"/>
    <w:basedOn w:val="Normal"/>
  </w:style>
  <w:style w:type="character" w:customStyle="1" w:styleId="divdocumentleft-boxsectionnth-child1sectiontitleCharacter">
    <w:name w:val="div_document_left-box_section_nth-child(1)_sectiontitle Character"/>
    <w:basedOn w:val="DefaultParagraphFont"/>
  </w:style>
  <w:style w:type="paragraph" w:customStyle="1" w:styleId="divParagraph">
    <w:name w:val="div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">
    <w:name w:val="div_document_txtBold"/>
    <w:basedOn w:val="Normal"/>
    <w:rPr>
      <w:b/>
      <w:bCs/>
    </w:rPr>
  </w:style>
  <w:style w:type="paragraph" w:customStyle="1" w:styleId="divdocumentmt5">
    <w:name w:val="div_document_mt5"/>
    <w:basedOn w:val="Normal"/>
  </w:style>
  <w:style w:type="paragraph" w:customStyle="1" w:styleId="divdocumentleft-boxsectiontitle">
    <w:name w:val="div_document_left-box_sectiontitle"/>
    <w:basedOn w:val="Normal"/>
    <w:pPr>
      <w:jc w:val="left"/>
    </w:pPr>
  </w:style>
  <w:style w:type="paragraph" w:customStyle="1" w:styleId="divdocumentleft-boxsinglecolumn">
    <w:name w:val="div_document_left-box_singlecolumn"/>
    <w:basedOn w:val="Normal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2" w:color="auto"/>
        <w:bottom w:val="none" w:sz="0" w:space="0" w:color="auto"/>
        <w:right w:val="none" w:sz="0" w:space="0" w:color="auto"/>
      </w:pBdr>
    </w:pPr>
  </w:style>
  <w:style w:type="character" w:customStyle="1" w:styleId="documentcol-60">
    <w:name w:val="document_col-60"/>
    <w:basedOn w:val="DefaultParagraphFont"/>
  </w:style>
  <w:style w:type="paragraph" w:customStyle="1" w:styleId="divdocumentSECTIONHILTfirstparagraphratvtext">
    <w:name w:val="div_document_SECTION_HILT_firstparagraph_ratvtext"/>
    <w:basedOn w:val="Normal"/>
  </w:style>
  <w:style w:type="character" w:customStyle="1" w:styleId="documentratvtextp">
    <w:name w:val="document_ratvtext_p"/>
    <w:basedOn w:val="DefaultParagraphFont"/>
  </w:style>
  <w:style w:type="character" w:customStyle="1" w:styleId="divdocumentSECTIONHILTfirstparagraphratvtextCharacter">
    <w:name w:val="div_document_SECTION_HILT_firstparagraph_ratvtext Character"/>
    <w:basedOn w:val="DefaultParagraphFont"/>
  </w:style>
  <w:style w:type="character" w:customStyle="1" w:styleId="documentcol-40">
    <w:name w:val="document_col-40"/>
    <w:basedOn w:val="DefaultParagraphFont"/>
  </w:style>
  <w:style w:type="paragraph" w:customStyle="1" w:styleId="documentSECTIONHILTfirstparagraphcol-40divnth-child1">
    <w:name w:val="document_SECTION_HILT_firstparagraph_col-40_div_nth-child(1)"/>
    <w:basedOn w:val="Normal"/>
    <w:pPr>
      <w:spacing w:line="500" w:lineRule="atLeast"/>
    </w:pPr>
  </w:style>
  <w:style w:type="table" w:customStyle="1" w:styleId="divdocumentdivfirstparagraphTable">
    <w:name w:val="div_document_div_firstparagraph Table"/>
    <w:basedOn w:val="TableNormal"/>
    <w:tblPr/>
  </w:style>
  <w:style w:type="paragraph" w:customStyle="1" w:styleId="documentcol-containerany">
    <w:name w:val="document_col-container_any"/>
    <w:basedOn w:val="Normal"/>
    <w:rPr>
      <w:sz w:val="18"/>
      <w:szCs w:val="18"/>
    </w:rPr>
  </w:style>
  <w:style w:type="character" w:customStyle="1" w:styleId="documentcol-containeranyCharacter">
    <w:name w:val="document_col-container_any Character"/>
    <w:basedOn w:val="DefaultParagraphFont"/>
    <w:rPr>
      <w:sz w:val="18"/>
      <w:szCs w:val="18"/>
    </w:rPr>
  </w:style>
  <w:style w:type="table" w:customStyle="1" w:styleId="divdocumentdivparagraph">
    <w:name w:val="div_document_div_paragraph"/>
    <w:basedOn w:val="TableNormal"/>
    <w:tblPr/>
  </w:style>
  <w:style w:type="character" w:customStyle="1" w:styleId="divpadding-box">
    <w:name w:val="div_padding-box"/>
    <w:basedOn w:val="div"/>
  </w:style>
  <w:style w:type="paragraph" w:customStyle="1" w:styleId="divpadding-boxParagraph">
    <w:name w:val="div_padding-box Paragraph"/>
    <w:basedOn w:val="divParagraph"/>
  </w:style>
  <w:style w:type="character" w:customStyle="1" w:styleId="divdocumentparentContainerright-box">
    <w:name w:val="div_document_parentContainer_right-box"/>
    <w:basedOn w:val="DefaultParagraphFont"/>
  </w:style>
  <w:style w:type="paragraph" w:customStyle="1" w:styleId="divdocumentparentContainerright-boxsectionexperience">
    <w:name w:val="div_document_parentContainer_right-box_section_experience"/>
    <w:basedOn w:val="Normal"/>
  </w:style>
  <w:style w:type="paragraph" w:customStyle="1" w:styleId="divdocumentparentContainerright-boxsectionexperienceheading">
    <w:name w:val="div_document_parentContainer_right-box_section_experience_heading"/>
    <w:basedOn w:val="Normal"/>
  </w:style>
  <w:style w:type="character" w:customStyle="1" w:styleId="divdocumentright-boxsectiontitle">
    <w:name w:val="div_document_right-box_sectiontitle"/>
    <w:basedOn w:val="DefaultParagraphFont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18"/>
      <w:szCs w:val="18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parentContainerright-boxsectionexperiencesinglecolumnpaddedline">
    <w:name w:val="div_document_parentContainer_right-box_section_experience_singlecolumn_paddedline"/>
    <w:basedOn w:val="Normal"/>
  </w:style>
  <w:style w:type="character" w:customStyle="1" w:styleId="divdocumenttxtBoldCharacter">
    <w:name w:val="div_document_txtBold Character"/>
    <w:basedOn w:val="DefaultParagraphFont"/>
    <w:rPr>
      <w:b/>
      <w:bCs/>
    </w:rPr>
  </w:style>
  <w:style w:type="paragraph" w:customStyle="1" w:styleId="divdocumentparentContainerright-boxsectionexperiencesinglecolumnjobline">
    <w:name w:val="div_document_parentContainer_right-box_section_experience_singlecolumn_jobline"/>
    <w:basedOn w:val="Normal"/>
  </w:style>
  <w:style w:type="table" w:customStyle="1" w:styleId="divdocumentright-boxexperienceparagraph">
    <w:name w:val="div_document_right-box_experience_paragraph"/>
    <w:basedOn w:val="TableNormal"/>
    <w:tblPr/>
  </w:style>
  <w:style w:type="paragraph" w:customStyle="1" w:styleId="divdocumentparentContainerright-boxsectioneducation">
    <w:name w:val="div_document_parentContainer_right-box_section_education"/>
    <w:basedOn w:val="Normal"/>
  </w:style>
  <w:style w:type="paragraph" w:customStyle="1" w:styleId="divdocumentparentContainerright-boxsectioneducationheading">
    <w:name w:val="div_document_parentContainer_right-box_section_education_heading"/>
    <w:basedOn w:val="Normal"/>
  </w:style>
  <w:style w:type="paragraph" w:customStyle="1" w:styleId="divdocumentparentContainerright-boxsectioneducationsinglecolumnpaddedline">
    <w:name w:val="div_document_parentContainer_right-box_section_education_singlecolumn_paddedline"/>
    <w:basedOn w:val="Normal"/>
  </w:style>
  <w:style w:type="character" w:customStyle="1" w:styleId="divdocumentdegree">
    <w:name w:val="div_document_degree"/>
    <w:basedOn w:val="DefaultParagraphFont"/>
    <w:rPr>
      <w:sz w:val="24"/>
      <w:szCs w:val="24"/>
    </w:rPr>
  </w:style>
  <w:style w:type="character" w:customStyle="1" w:styleId="divdocumentprogramline">
    <w:name w:val="div_document_programline"/>
    <w:basedOn w:val="DefaultParagraphFont"/>
    <w:rPr>
      <w:sz w:val="24"/>
      <w:szCs w:val="24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right-boxeducationparagraph">
    <w:name w:val="div_document_right-box_education_paragraph"/>
    <w:basedOn w:val="TableNormal"/>
    <w:tblPr/>
  </w:style>
  <w:style w:type="paragraph" w:customStyle="1" w:styleId="divdocumentparentContainerright-boxsection">
    <w:name w:val="div_document_parentContainer_right-box_section"/>
    <w:basedOn w:val="Normal"/>
  </w:style>
  <w:style w:type="paragraph" w:customStyle="1" w:styleId="divdocumentparentContainerright-boxheading">
    <w:name w:val="div_document_parentContainer_right-box_heading"/>
    <w:basedOn w:val="Normal"/>
  </w:style>
  <w:style w:type="character" w:customStyle="1" w:styleId="documentcol-60nth-last-child1">
    <w:name w:val="document_col-60_nth-last-child(1)"/>
    <w:basedOn w:val="DefaultParagraphFont"/>
  </w:style>
  <w:style w:type="paragraph" w:customStyle="1" w:styleId="documentcol-60nth-last-child1ratvtextp">
    <w:name w:val="document_col-60_nth-last-child(1)_ratvtext_p"/>
    <w:basedOn w:val="Normal"/>
  </w:style>
  <w:style w:type="table" w:customStyle="1" w:styleId="divdocumentparentContainer">
    <w:name w:val="div_document_parentContainer"/>
    <w:basedOn w:val="TableNormal"/>
    <w:tblPr/>
  </w:style>
  <w:style w:type="table" w:customStyle="1" w:styleId="parentContainerContainer">
    <w:name w:val="parentContainer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Donode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ce223a06-2dfe-44e4-9a5e-e3244b5a92c0</vt:lpwstr>
  </property>
  <property fmtid="{D5CDD505-2E9C-101B-9397-08002B2CF9AE}" pid="3" name="x1ye=0">
    <vt:lpwstr>DE8AAB+LCAAAAAAABAAcmkd2o1AUBRfEgIxgSM5BZJiRc86svuWe+xj8/3v3VsnCBIEmEZKCII7CWIwgCBZicISnWZ4WKAHtmL4JI5saNS5Iec3d9/ymw8doWK6TAKmGW+aq6MvhxsmTxx3GgEGf+geHVt5T3mtBBskZU2QkTBAa+MHAdwzOKqxc9EIYKPJEJx2TqkzNR+Z77OcHZtvpRJpqK4UC1W2dHs+wH93Xyxsk/LhAEUbrJ6okSMv2pU3</vt:lpwstr>
  </property>
  <property fmtid="{D5CDD505-2E9C-101B-9397-08002B2CF9AE}" pid="4" name="x1ye=1">
    <vt:lpwstr>IdImXQv42AS2uPJRpGPs1CDC9VCmLkdJiiS7SqLsfWaqN+WiBvKf7AlMOeOX+3EpJHWwK+Ou9iJfi1av/IWu8SPSafGIaOzFi3ymHdO9mWSMbHYf4K3yUZt9Q+MbDXeFXIniS+BTfYe3MKw7cQXrjES2C7p4EXKiRY0KNXD6qUbMxKVDTmpVe9xuWZUyoDxdOcp6mTrwkqe0bvdI6KBu/Jch8sdL3wYu6fTDnB8zwYerdHxTOSbsIGYJvZ2sruO</vt:lpwstr>
  </property>
  <property fmtid="{D5CDD505-2E9C-101B-9397-08002B2CF9AE}" pid="5" name="x1ye=10">
    <vt:lpwstr>4fkIhikfS3eIT2/ERC77pL8Wqz+9MfIe+8HTmn+wGZuJCS1xV/sw+EJFcoLTLg3YgPq6V7oyu+RyON2o9NnszEZwqRmtli950wVYlAmQ7bC2P5ogoRVPWMGp2OrjXgDFdfAiYCFaEenXp6tKtC1nDC0HaeDfw9gD+42F9c10kRpd4PZXqyL7mLWSYwWA5IdEu6X4uiaWw1DiH9VaFeBMecuRUHORRfOEu91nDSUch11a4NW3DHxRBbtcR8ITJF/</vt:lpwstr>
  </property>
  <property fmtid="{D5CDD505-2E9C-101B-9397-08002B2CF9AE}" pid="6" name="x1ye=11">
    <vt:lpwstr>KBPwnuvkB3Bre/orYxoDHFp/7ngMcYK9zk4q37MoFelV6oWC79VE9E5jVZk0piXDi/LAU9SjvE667llWvxIlPHVyTsfK+xOglf+xos7pYIO8YL1mHL6uMCYzudkr/krLt4u3AJ2cqZsJPnFxJK1PV4zvAvCTnvCFxFNYaXdFcIrkyPcobWB39Yxbfj2sQZW47IX/qTQNJGh57dt1ZqBnw0iDgnXHWi1UxZdGCWlVdFOYhgm51ka9Oib95jIFw1r</vt:lpwstr>
  </property>
  <property fmtid="{D5CDD505-2E9C-101B-9397-08002B2CF9AE}" pid="7" name="x1ye=12">
    <vt:lpwstr>Tip+SUrVrZ3HuSfQMkc7BKfsIiwpRFzWebdGAP9VAFPcufXa10H4HkUlYKCKESMW8dbsY9+kauVBrOnShvdWyXtvoCqfq/tV9mn1g2cb7d5Wy448057W9yMfkwyAhx6HOm/VtECeldKtNshoFUvIhD9uvTs4bvArpwmVKAKu3FqWA5AkHaoefvxChFKDtKxGd+oK56FzgxolLgvUvhGJRQt8lJ5JBj0bOsqb0L7P4yUOu8IZCZg0thtuXhz9G+F</vt:lpwstr>
  </property>
  <property fmtid="{D5CDD505-2E9C-101B-9397-08002B2CF9AE}" pid="8" name="x1ye=13">
    <vt:lpwstr>Fsz6AMe9Hh3kMlxq7ZY1J8wGp39P33HCA0xa+ciD71lJBq38obXlEFZFOslgoD0Z28y9XYmjZ47LDtmIVfvefXc2vT7Jrpcml2bNBlRfG/OKUoSIHTtY6GMJO5FIxt7frUZsfw0HibLeoY8Bkd2fdsd5TPJeI0iUomfnGht2yYCFCWWqL70ED0KjaFKuApKly33IREiwlavhH4Pb5VmtV/lKG01hKxdS9kEKmDd4AXtbdzfnHUND9kLzz8wZNQ2</vt:lpwstr>
  </property>
  <property fmtid="{D5CDD505-2E9C-101B-9397-08002B2CF9AE}" pid="9" name="x1ye=14">
    <vt:lpwstr>VC8fFOc8nEXRwZhpmVpIQyWYjl5lTyGKEPzxDpn5ehJkLEuxjV5/aIYJzkOD+gsIpeLjKXLfuJdO66JlZiw0EDqlcBs5v8DrpTQjvCdpznRaSulaT+mN5jqSuG8o3Oyt2tHaCRNWK5EENTtHtpn01squsEtP7XptlV2j/gPG+9VP8GKRseIDirCFm3YbE4/p2RN3rmShEp5fg927Wq1A3KEq/mlNNdtzwKPrKnjueDW1ux01nlguMFSdqHAz8Dq</vt:lpwstr>
  </property>
  <property fmtid="{D5CDD505-2E9C-101B-9397-08002B2CF9AE}" pid="10" name="x1ye=15">
    <vt:lpwstr>Z6ayEXxzObOGS/igfhU6cz7gBhE0ozAZo2mWpfWVa+eyNwPvbN17kSuF1iK5FNtLEqosVMxlw6HUDAAoLvjB7rk+mPhm2X1jw1OVvJ7i87DY9uo0P5dK8BCVbkzMitjMxtaq44gjSD+1YYIJe/qsS4DYqYcq/LLAgirUMNX1ihDoTrQH/TzEOlDwj/lF/o04RIerg9aPGt5WYSN+S/wK4Ek+ZkXDcd+qAaFT+8zqH1Xt5CvCpL1c60XpgJmnewy</vt:lpwstr>
  </property>
  <property fmtid="{D5CDD505-2E9C-101B-9397-08002B2CF9AE}" pid="11" name="x1ye=16">
    <vt:lpwstr>Gwzh1OAkSmOw7CNeN8LZ2NwAIGI0oVFD+wwUdkNCUwPZWKr0YmQ75v1UEKEGjvvNjX8sLDZr+83BU4OQq/1ZyyjixsbguLdKK5ojHlIT+VcNYrTBXbFGyav2e3gZ0zuElKFTo4AQm4V51vFTsETcZmA5vSBCmPZJRcGShkjaQyGTj+x3Ufh0Uykac0Be+z7+N8dVC7XU/ctKPLrNtNssW10hMvMA+02o6qewEED4qdX2THIIzoN7Q0/S9ocCn5e</vt:lpwstr>
  </property>
  <property fmtid="{D5CDD505-2E9C-101B-9397-08002B2CF9AE}" pid="12" name="x1ye=17">
    <vt:lpwstr>w6vbXUgqZivjBvFMpzL9OTwOq7a94xmGBCtOO5zBjquocRaQFTB6XX750Ocvr9OAIXUAXH4FT/Zl+Y+KVYpIxmRShu8e/j+eokZKQ25LenC3W37XGvWJUZ4nGcpfLerjCozH+6brioSaRl0nbwKJPcaCZU65s3gpBKYH0Qosm/U4tTUQreAWLc8JbR5LWwPYcXw0D++X8dRHHeubWz+amtjaGCUbwLxSnhmG7KTshofIjbKnCSJ4nEItc/VUen3</vt:lpwstr>
  </property>
  <property fmtid="{D5CDD505-2E9C-101B-9397-08002B2CF9AE}" pid="13" name="x1ye=18">
    <vt:lpwstr>dcasbTHAIhgZH96P6LLSWfTJ2rAffnN2hBmMuIVzSxHW/SouG+cs1qRnQE90jgvofTSrequ3LfT6UvBe/dTjAN4IOU2ao+suGi5msyV2vgCguE7pQQJRhzy0DV4nojXJm+uJtHzKQGqHwvqOmEnfatMQTg1MbEPH3sznr5zQRxY/IO15Z86+xM+vDCIpbVpOCKaoiltt5i11udO7j+BQbmTh72caikdeQIhr6I4ARj+4U/CHAur06DfMkCxRP97</vt:lpwstr>
  </property>
  <property fmtid="{D5CDD505-2E9C-101B-9397-08002B2CF9AE}" pid="14" name="x1ye=19">
    <vt:lpwstr>DeZC1tFPoL+wRCLKG+ko7NpePEoeXoayioBudXSREedMTGX0CJCcaf62M8fQOFRK2G0Yy+7fthsMU2uQbHb7xIgUKGkiWR+PzUUCSOvB3/CqL+1vmp6qPrBTKT8DPhW+PTlwH24JSgT+ZqLVvI5+yZdxK6WepGTyt8M7oyzSmTkWT8hu/didY8VUNNYMov6wbIaO6ZT8pWx4MkT5JeFnqIv0GvPIfEAYVD9LlNP6tjdN4Vw/WV2yFKJtKYXn5xF</vt:lpwstr>
  </property>
  <property fmtid="{D5CDD505-2E9C-101B-9397-08002B2CF9AE}" pid="15" name="x1ye=2">
    <vt:lpwstr>MrfulS61mg+wCAYfrjBJV+LuKCahiz5QFuI6c5dcKhq4rRW7GD+CqidLbReMKbc5wHgAXmwpISCJnXclheHw1l9gbquhhrcUoJZ5y6234J+3dghShE5TcW5HR2Ql4fOOpw/HfFv+12vZfKtgpUf5k5mynsk1pazWVBc4xKxvfX9iFqrQxEUJXst2OaePL0YiFa1lDbPiK7ES3HuqtLG9CsVLIFJ2lmPej4w0widPMaQSU+Em8si+3CS1x19cnM3</vt:lpwstr>
  </property>
  <property fmtid="{D5CDD505-2E9C-101B-9397-08002B2CF9AE}" pid="16" name="x1ye=20">
    <vt:lpwstr>haueIbq9meSHKClOZctvm7rX1biLHDZ9Ly5pd3WtYOzlU8Zmb5Nxo5Tc5sq0E8vESJiV3dpcYnHWaTj1NPtIvYeRKQ3MloLplL6n5uUyWIJa9NxR3QkgUlEU5BrAb1r4kCxDlkpFbnseuAWEVvRS0zo2AsvRmNLEyf9t3GSwAzCBcs1RL2ns+fKG5c79Zr22I+XM4y4hqePhfEWYRIGVhpklyia+G9jHmORcygFepi93gm0XKeirLMu0kBEJtz+</vt:lpwstr>
  </property>
  <property fmtid="{D5CDD505-2E9C-101B-9397-08002B2CF9AE}" pid="17" name="x1ye=21">
    <vt:lpwstr>l96QtGA/+0il+Ogt6A8Kia0TgnJTc/v1Vv1IYGV5FsHtIndGX5SZjPo/jSqP6PYQZ+V6M5ceQd6ZyUAQyxq6NJfiFLxwPba1l8UCfNXW8csMFyghMiR7nH6w6ilco3pN8tx3A+mcDB3KMPuino97g+2tu0VWEN28sjCo7noN4bCzq8jTJJDc63Lm3n/mu5zv/6Nu6px6laevSem4QSmFuNYDciafOgIpxc7ajW3zppywcSz2p6OAHf596NWd5ye</vt:lpwstr>
  </property>
  <property fmtid="{D5CDD505-2E9C-101B-9397-08002B2CF9AE}" pid="18" name="x1ye=22">
    <vt:lpwstr>LdrqhPKUvBwbiU/6kEqqM4X/9VqGQufsf/dg49k9n7TqPOYtYGuxw9qwYhW6mF2j/kmhogYalGs10tlzyQXD3ttwnggZDtgkA2heodz+p8IqcH9bq/Z7e4YRJT+mugKKi13rQbGGIuq+k60udgS3uO4JCEmckdxUh9oY0RR9xSV9b7qWdRx5RPahR3G4UNHqbN+MkxlOkQeJVNJhvR9adAgot8kK8JDLsqcNnx9DMc3k6kM9OAwDoczx/eD7OQ5</vt:lpwstr>
  </property>
  <property fmtid="{D5CDD505-2E9C-101B-9397-08002B2CF9AE}" pid="19" name="x1ye=23">
    <vt:lpwstr>Rt2eNFODmDypEIcMSvhwbe4e5wbx/EV5msSmsbzxpGrDFT+2H/4TV7I+8YwEvBjs/OiWa0LhYOZqMwj6YYf4B6VDtZe/DsCVCW1aGSrPy1BvyTsL2/9E6pe672CyKw9SPKdlVQAk1/Sq+3J0+RBxtMPeuBZ7cOH3CuF83EHTmcfKmvfXMzkI7ZQjIdX8rc7VESWSeLFdH8z+mR5rm/D2ArDlOgCRPPtbFG3t3rBXQH8Ck8gIU02cLKVC1rB0phl</vt:lpwstr>
  </property>
  <property fmtid="{D5CDD505-2E9C-101B-9397-08002B2CF9AE}" pid="20" name="x1ye=24">
    <vt:lpwstr>ZXBI3ccnhj4esRWPyO7ORlh3KmoObhY+X08qiDj7azGMnFMPEz7Xs6aEEs68CZFJl8Nd+xzdM8fpTKCFnX7bFVgR7HAEzMRX5OKwJt5WvftiNQzODDlF1+xiuGTVHsLsBHRaqxWRR/k44UllYlcCCEJRffFon6IMvVabjIlG+F3zZr+XHtOo+j7+BX2CIuVwWk5Y0MOxD7v9tE9nY00kuU7q0BPlgTIq9DxKNVgxn3sAnU5E0g5Ec1U88n01+8K</vt:lpwstr>
  </property>
  <property fmtid="{D5CDD505-2E9C-101B-9397-08002B2CF9AE}" pid="21" name="x1ye=25">
    <vt:lpwstr>vopiLC0kxgwcow6RGHUuUlkU5vbxSOm5sQ7PBbxmyOtXl3OpacJlfkGGO9EYW2S8MekgyPSDN/tP2D5cJP9IYawu+NWXB7j54tZZr7rLsFEzq05X3D4EOYbtEAtaZRuggjLbrWcy73GcMjQp6JSUPXYtTEs8Bd5tbVie6HVvbE+myX9kdi9GsyBZ11yM+IIgCHUAXkq4KQpDPTgAKZ45PqFtS3X5bSH0cGonJPDvAcaF3f8SLt/2Zv+B3as0f/n</vt:lpwstr>
  </property>
  <property fmtid="{D5CDD505-2E9C-101B-9397-08002B2CF9AE}" pid="22" name="x1ye=26">
    <vt:lpwstr>0BpvbNCcAOXPr2YuadX/JtrxMF1totLQFHAcKDyoN94O46TC1o+svZsGWMiDuIRKUexZHdca1AIKdCWm++KDz9+dB8VxZJwypv/OY9FO1e8rmj/ul40QxL2rhA2vNS33PiEbzgna8Y0rPLtVL69sNXj+kqd3nPfdEfw7mZpdP9QJ0afe/9W1ioaRcQ7BqN6gYp35IqAdLRp8PJbtCzQNmVMJx86lfpK/S1OLL+8HMmQqgdYEDdWKp3hgQVMwR0T</vt:lpwstr>
  </property>
  <property fmtid="{D5CDD505-2E9C-101B-9397-08002B2CF9AE}" pid="23" name="x1ye=27">
    <vt:lpwstr>LbNk1ojnyLAPe8vFhvky44PBaRlm0eIy3zfQkPWey/Yi+hUvy/gmU3yJGDY20MazXo6Ln0Pqb6gFLGDXjNWegKurjSctX3Qec+2n3r4/sazyNCZ2gmSNc72J8QzUbtebMW0zPM0iEw9dn1lDNWQ1J5FvbbaCWTwGLg1mUIhv6m5Hk1a32Vcv+EpjgpiemU5+qCt+3i02PMKrtb25KBhMaXpC/d8X7+DZ3sG/yjtTxOBWwrYst3R7ypx8bxYO/yD</vt:lpwstr>
  </property>
  <property fmtid="{D5CDD505-2E9C-101B-9397-08002B2CF9AE}" pid="24" name="x1ye=28">
    <vt:lpwstr>KDnmPNKNZJMCl/l9sJyFCEUKBhRbEEJngUiAbEs+bp9Nvpb+VD9gmIhrl9Qv8QNl+JNB4XmPtcC1rASRAy0OvoGKMxCaVwE4nIHCAciUiWxwLuQ1MIzsEI0OMglFA1DPo7vzUBCdYtyz7AZVkhUd24L47UyQxVV9rtRtDv3n2MaBdKcPmSK71l1efzjA9P2FlL+piH+zK/QEdRW4eKEFKZL2EeZI+RFsOFypFR6o/qnZl3r2e+tQuL1cN0urT5k</vt:lpwstr>
  </property>
  <property fmtid="{D5CDD505-2E9C-101B-9397-08002B2CF9AE}" pid="25" name="x1ye=29">
    <vt:lpwstr>nI88eUL0kA5AkSXm4+AeljVvLk85ZMJ8Fb7CHaXg/1981igaR/4oiKRQGVGtNQYl77dWMbtr4+PWU+LsV/Um074eVsCTfECzskixZlsdaYdnYhNvNyNh6cc+cNfi3gqmFOU2Bf9v9oKbx6l3lIgGycjx1MzBnJdFS64+W7NxvkFv6dpQRe3k04CZrbRnEvqnyhAgmR+VBzV9Eol+fAm5NTvAEG/HvJKxYINapZuKhnmHE8gmPRRJ+L+5Tfq8+jX</vt:lpwstr>
  </property>
  <property fmtid="{D5CDD505-2E9C-101B-9397-08002B2CF9AE}" pid="26" name="x1ye=3">
    <vt:lpwstr>4hGqw0kk/qNB53AeJ5Fe8mnJuCzPIUJ61YxEWuzMsy7ld2wTgKWW2GWQL9fsgCdayijBvqamJXG4JFCRNCNJffPyi1Wcn0wEYUaJ23BbyAZSVs1NV+bTPSNyYHloS/mmpneOWY1VTOcz6wapgwAgsZCqoqPmWcX1z1e0/CzxVV6E2u8ooRzq00zwtsgydxMgVSysGansS/t7LcR1hFcn4qXCHV8IA4riCGGk5NcqfHN1HYo1uENThv2BQVKSnOX</vt:lpwstr>
  </property>
  <property fmtid="{D5CDD505-2E9C-101B-9397-08002B2CF9AE}" pid="27" name="x1ye=30">
    <vt:lpwstr>eNPwO0nWo36vgjkJXH9jGJk3ay9t6wDa0MYGaTIBB0hPn4O8c2AgMmi4uhMFvRPrK79lHuBUnSWxyMip17wFYBXcqc+uAiBtUwVIWQGkBxHVTz852UZFtAiaM8BH7WUwfFtMPpABBC/m7tuXMuOrEoe/FmJYF+Oi4SYDraC8nGa39E9CmCIW+UjtXPH8HmAGnVs9yywL0mdy9JZmmVvt2NuMk3Y/kfzYt8wKUAeTs8uHHV+vPeFkEMBBThFuvip</vt:lpwstr>
  </property>
  <property fmtid="{D5CDD505-2E9C-101B-9397-08002B2CF9AE}" pid="28" name="x1ye=31">
    <vt:lpwstr>fc4jbd3tzB1vUFJOoDur3lzDJZiPQDhLj6IfWba0PbmtnjI5br5BkTRsOmyn5/q0NiLyVvc1lMiRo9Q4RMJWbtwTEwCf4dkVguuKhDCNx4ffRke4vrn6U5siN1PyfOIFFwbb8KaIowUlSZH6dEM/Wro97f4Ys8o+Oz2yl4TZPitm1eg2m8hFY7sArnQeHqGcQZGvb96ici3VuS04c1rQBdEp+fMnauPqV1+cWzVKZpgQU/wAcovM2onZI5Pq4Ms</vt:lpwstr>
  </property>
  <property fmtid="{D5CDD505-2E9C-101B-9397-08002B2CF9AE}" pid="29" name="x1ye=32">
    <vt:lpwstr>dRttIPoLnLUaaaB0SgTRyK3GDRwBDu/W5TERABVr+D4VYXYV2BPsU8xf44krjo2UcbF/qjnR741T7/Z1KF/Oi3bBAsSy7QmqCklFRylVw9t17/38gCGJDpdyl7taWSpXHOapWoAOjr+XKSi1ftwOvNes33bY0C/ABPn5zHlGKL/vl+krpKd6aP0E3HZUNl1wjPizrNrdgFppARjEVTU2uicQ9qB29Wsy6Vo5WQ4hu0BlqRoxG7JvPrOGxMZ1gD8</vt:lpwstr>
  </property>
  <property fmtid="{D5CDD505-2E9C-101B-9397-08002B2CF9AE}" pid="30" name="x1ye=33">
    <vt:lpwstr>KpsMvH1haGX49YvykLEKWZwsxkFPC8an9tm498v3ZhMODXtJkv3TKG70cFhwcwe+4PY71kaIOJpcrflA++Qzq7rdwgPtUA+c1/OFdEwXHqe7EPWPcoKMW8BUwjmrOurzBC8cOYOFZA2RdPJ3CsKVA/o7BK0AdABF8S4fy7KgAr2+6iBBhg9xwmQ22wSXVKoJLIovgizIPwYejhgdfHRoc2p5n/NRNjF966VMhyUE+H14EyWrs/QmzwO2dqGK12r</vt:lpwstr>
  </property>
  <property fmtid="{D5CDD505-2E9C-101B-9397-08002B2CF9AE}" pid="31" name="x1ye=34">
    <vt:lpwstr>ApcdtvrQjtX1Ff99GgqAJUyi+Jhx0xPiVGbfgU+bLx0w59/s3c098zWa/7NNRUFRQUbnN8DOq/VNXuqexekItZSGN3+Fcd84gyuYC2m7+mv3igd6Tmee8SUZuaXvuq8LoOk/Rb2JA8zpzo1IRikFenP1wMi3ZXPGg5Ei+87572dUSzbSX9MS+XBL1azPv5bZhE3JhLbB9ldr+Q9a0tBbNJHAe8aQ/cjjsE3CIqwJrYfFSi3oYC4MBw8YYvMEVrY</vt:lpwstr>
  </property>
  <property fmtid="{D5CDD505-2E9C-101B-9397-08002B2CF9AE}" pid="32" name="x1ye=35">
    <vt:lpwstr>DUZBp/XQ9sMWEJCn9DYhY+u5Hw6MJx6xDNsMmT7bQ20A04o7hdee6XDzv21t6be4+HlHpdA+djUdhycri6W5IsR7btroKU/hOfjc7ZD4GIiyYnyJqIpyRjYeZNwsp5gJPIddMrV682PyFUxKXvmaLJKob0PFCo37kT5haS1ex/P6eyKAppIgHHWiH3sLiWRK75aVzYBRTz8E17KsLmvwOY5nTEKZ2vtmp0+krBxZw+sEQg0o6TmRhLidkHb/uOq</vt:lpwstr>
  </property>
  <property fmtid="{D5CDD505-2E9C-101B-9397-08002B2CF9AE}" pid="33" name="x1ye=36">
    <vt:lpwstr>Y9GD102JPQt/im4cA7+P+5zC9KRWAPxy02AHf424P2TwBpe4qvD8BOmgOkTo54o2xc3jpmZVIXwOcufSamvjfsut1XiO+w4IIiM+7E++VZ9TW3vomgSU2yzr+GMGLF2r9mco8hcSom7Omg6iFTs8V/vgIwdNcdmiALuHwuQwpz7nr3QqyI9rLDUQM4yaYtTjupfXytPL2uodleE9bixyWK9cEQy/YtLyFRC5t6Jx77zDpaunAnJDVsKGotQshgA</vt:lpwstr>
  </property>
  <property fmtid="{D5CDD505-2E9C-101B-9397-08002B2CF9AE}" pid="34" name="x1ye=37">
    <vt:lpwstr>51t0A96TYbP24sUPfAlm/xJZIIb8gZuzNdSF1Uoo1BMemXON0D11Gi22Pv9FlersqR52c8vklse1K0yonHx9Ew5jFZdqhw5NehiVrFj1Wz+lKBqcs2vY22wRG6NMhTvxI5qATWHREMB08AA7vRi5cLoxnySWOgpvHBEzVriJ3PTW7bMa2YIA1GApC3t0H7BHWeo25sEU5/38aencB8oIrWSMcWxxeRyQjk1tBX4KSDINyZGy12ggYmDpselw+Pu</vt:lpwstr>
  </property>
  <property fmtid="{D5CDD505-2E9C-101B-9397-08002B2CF9AE}" pid="35" name="x1ye=38">
    <vt:lpwstr>bl/r1U3RPZLl1afPg+uITqiVkKbsnMg4cN2hYAvYu+VuN+HoFhB2nv95YIBnMtUKG0enn4mUcYwCwhluXQChzmreUoQyJCY8MLk1IXAR8al5tOfCt5a5AdjIa061i2VFAbLOmEW4jE/50TNuRMy3u7DQLz3kHBD0h+AtDK73KC0mdxhxGjNzemkgbesW1qmOjvywkYdTlSErjbyjqvvRsDzpNqwxwrf399qqZ8JMeR6nGVsD/v7iMO+TdFgSd1W</vt:lpwstr>
  </property>
  <property fmtid="{D5CDD505-2E9C-101B-9397-08002B2CF9AE}" pid="36" name="x1ye=39">
    <vt:lpwstr>iWSjtQbQDaGuos8NVHOwXQimnl/nITKN+Vh4u8Atnw2RrV/7nxSrcUbffHzc7WOUsl12cxbSHmroVR4EhWzS2mYSCYxh8yufCdxlon7Qn9lHkJBt27myCqPUcH+PsJg2IIbBBD8ftbOG17M3Xh6XVCSr3e6iqBZHo6xblfIcA4YoEVnlfk5lvTEquDf4nCZtjCpXJaOUSY/V5ybjRwVERvF3x3awRd1HDb5HJ6oL+UBNgzZzSoAxs2nfpBHXIrx</vt:lpwstr>
  </property>
  <property fmtid="{D5CDD505-2E9C-101B-9397-08002B2CF9AE}" pid="37" name="x1ye=4">
    <vt:lpwstr>lvO48amUAjvc3Hatn7pggerZLcTLrb8fot8K7yWmM29eEZJkq5Szxf+0dAQHhApouypDc6EJX4AxJKXKK7Dg/K4Hag5/MmOzr3Ki1K51NW/qrkddeb9hSmQ+Odfx6RYOV0bo1s2GPJAJ7bMvY6tziMz6ojA7DStPGw0UMIalVPhZ9m78MGqNnBbDNAOlaItJ1PlEWN+4LhlxgZo3kHlcm5zRBURVkhX6FbVbffztqJTq+eLwaALjUQljrv6W1Mr</vt:lpwstr>
  </property>
  <property fmtid="{D5CDD505-2E9C-101B-9397-08002B2CF9AE}" pid="38" name="x1ye=40">
    <vt:lpwstr>IT2steTIHm5uA6phd9ol2/YUGodPWcrPh0RK+/6tAk1QKDoJpKfdbiUZpQZ/zd3iOypYLH1YbUskdITemlUjzZwh4lYIvz8peHTwtqpjSXq8Kk2x+iiR9fOZOo+MAy3SRtV7VvswCiIkwNRIsEBMUxx11Mm8ksjQwrNAmQ7cyQ83OD69DsJ6OYFbPooYVmhQ28JvMXjPLJcnt9Zm4X09eMCVeqkahbPXGHUT+LAfWJzVHA+kQFbjFIBmkPHdj3c</vt:lpwstr>
  </property>
  <property fmtid="{D5CDD505-2E9C-101B-9397-08002B2CF9AE}" pid="39" name="x1ye=41">
    <vt:lpwstr>ZMtuMGzSL2jMqy6fMMBzg3+pdDgb0vczxBzQPa4QCMsqJ6x9xxGEEtfPOAzbDQcHglcDBT1gLVWyI7jxdTKYhFiuzGq4y+9kh06GdPw8mCrfCU57Y0prhVzR+TsB49iOAZ6UkBSsYBuPXK3loSMbwoNm7n30yvxoSCMJ9uMXpzhabtic8pQjDmGLCLLXlXUzsl010/50oBwMaRJMS8126CzK/kCp+zXVHEahml9YYkWBWHd+uEZjZUH7y8cc2AZ</vt:lpwstr>
  </property>
  <property fmtid="{D5CDD505-2E9C-101B-9397-08002B2CF9AE}" pid="40" name="x1ye=42">
    <vt:lpwstr>+VQPdguWlFwQippq9lDxyKvZb4cif1VLTOG0i+9vLS5EUVX66htdlOrNPm81smEH5M22noffLPb+5wwBcHWm0zBcfCYaf5gpiSnz+hXRt9FBTyjni2+Dq8iYKRbbFGIV5XeS9kLeTVoofRl/VIP5KOVOpJoaQLg24CkacbPvNBHNERY/0mIRxp8kHe3D9odVMAPrJevuIZuHMOtc/0ykaCVb1KYkq0UVAXkgT9++JtpUnLFppvwttX93zua4i4X</vt:lpwstr>
  </property>
  <property fmtid="{D5CDD505-2E9C-101B-9397-08002B2CF9AE}" pid="41" name="x1ye=43">
    <vt:lpwstr>nui77591IpKhvJJdqW+fDjE+McdArgUFEaJpvo3xPFc6RRrYEJOJoRVflNea90qM9wWHYH54wdb1VPQLwO7rL5/Wm+1QeNCzTJSwLBVXJzqEnkyK6VA/r7T57bzKH5C8DVFy/xbPy/AkdEug9BFVGjOluAOv4QqC6oBqBtNm4CqcD3eQrFkYbXWXIwT63qf3ORaNWZtUQtQsudPi6IPWGCUOpI3AdcrhNwizz+dAhzRL0ajcLAzq3DHgPzilzZZ</vt:lpwstr>
  </property>
  <property fmtid="{D5CDD505-2E9C-101B-9397-08002B2CF9AE}" pid="42" name="x1ye=44">
    <vt:lpwstr>I0VWari60wVwCUcqzeFm9bUmbgShC9y4jvx1trCEmHDAaQ08K9vBO74DfSHZSd0pZqeIUYpZN3zl08kARn4hFhYRGWBM2l+5+tVpzdQVJU5G5K2jf8D26MpXiLE0kf04gkrW+I1X8IGrtqmHwb0LJaL07rD4MNT1IyEeT9bFh81oCH042UDvpD1kba37KnErV20uK/6eR0fQSA6/PyEYGmI2E0YBVtig79GQhnDIqa2iitP4OTKzqbVfXU2XEz8</vt:lpwstr>
  </property>
  <property fmtid="{D5CDD505-2E9C-101B-9397-08002B2CF9AE}" pid="43" name="x1ye=45">
    <vt:lpwstr>ST6BH5B2cYXcJlAXCE6gLZPfvTrvBQARdUJnu+KNm8cUTGa6s4+S5Ix/ZGhrom66B8FaGgGRrMArQsTg4DzrgoG8iFrjT4cjYsIknIwTY7HU1/U5+7CfGPkIc5ZOS/Q/IYWA2sCH7wWtTEp5JvZnFAjLll5zsmlYOrBmvzTKHpIGnGPlEBFQ3fs2oh3AOcrOkKuIkX2Oy3QPcAqLms8ulr1tJS5OrKxGKlT1OquL8eqWvFYKmYH+BuP2tWlruoL</vt:lpwstr>
  </property>
  <property fmtid="{D5CDD505-2E9C-101B-9397-08002B2CF9AE}" pid="44" name="x1ye=46">
    <vt:lpwstr>+g5swYkCkkZFo/2jDnNCCvzKMDih8m4BnRVvNjTQV8CiWrqVPKmuqlysNsn9vAFjlOaJNtw2d1BhQpCBRWpS6YT/4bX/Y9GNUnCS5Yvm9ZFuSvesxtASzt8zlElLthT3yx/nnHUrGMljc+0H3Ps0NNYVR7xYNrQSZcQqHL3cTIv8LTDJiuvoE+s2hm7JKiIZ6V9y3H5ntHEdngbwFUbU5d7hdjKnuhQ3rBeugV6RGo1z6ao0b2plF8ZeL7DdMHK</vt:lpwstr>
  </property>
  <property fmtid="{D5CDD505-2E9C-101B-9397-08002B2CF9AE}" pid="45" name="x1ye=47">
    <vt:lpwstr>+u2BSBb+RW+NqANR1KOBxS7uP6kAgI6Z21jP7E+s158E2IgPyDg0ukqISh07rohR0fqVMx6xHzhShDjxx6lpSH+0XFUi4DvJ1O4MsgAicbKUPmg1lcbyN4u8drNdUBkTJmPjPYgtuH9bQfzXcS2Zz6nvtSKZILCGmWk+lUWLTRU0b0nKHfJPQI4P7MrEF6oue0EaIthr4cTizTds38/6W0h48p1L65xHB32HuQK+Gb6RuHnYYxgzEosWJ/kswe/</vt:lpwstr>
  </property>
  <property fmtid="{D5CDD505-2E9C-101B-9397-08002B2CF9AE}" pid="46" name="x1ye=48">
    <vt:lpwstr>2VgEn8pKHcFGUrIcQ+gYewLhiWuNhg/09t9FOVJfCk8nCCD4RSwJxAAUQsj3yeGtPvcM4E5shPwxwAX6HOQ6RrpEr215xKXLAMdEWJuEPEDYm82aHCnu10X+tu8H3WUZF3TTpQWRwN46Tic0guajGb7cO7lf4+s7KGe6uwZa1WB4RugXPX3b2S9ctjtEr2Bld8p6NyO3ytmNNdzT++rLVfsiH8CVGkBvfPSrHoVGVA/RG+o2ABDs9n0CHQV44jj</vt:lpwstr>
  </property>
  <property fmtid="{D5CDD505-2E9C-101B-9397-08002B2CF9AE}" pid="47" name="x1ye=49">
    <vt:lpwstr>g+rlMRBCS9kNf67NtiMG1xpGfoEYXC3e/OfTDJv0ERXJXvwdcP83ccuD7XUBgmbY5SY6IpS/aI5rkfYP2JuQbkh+++ywpK0K7x5Otso5OHD8Z4tsNADYjm3v1XYWkcXG/GNwxQeeE+S03cNZCDgD8oEVLnqHfrLrTvThjaI/FMAX8jIOEOl1EblYhnZIwux0FAGklZVaJLJiWxzxxTKvI68NhXX1PTLyqP3cqqTzkt/dyuuIjMwFTjtSjMuRv5d</vt:lpwstr>
  </property>
  <property fmtid="{D5CDD505-2E9C-101B-9397-08002B2CF9AE}" pid="48" name="x1ye=5">
    <vt:lpwstr>aQcMPaZk4B+1zZ9bT6mpD5bTbiFeW6uPP81gQwxzTNS0Cn6A7PPF501KUiCrftV9cDC2WmNJGZAxM8EThf9Ov2lS1jy8x3wF+UhZgNgNHwckHAHFMRgd3vmWz1IVipa/xaNmphpr5J51mgV3TshYs1R3783KZ+OBJfLI6jO71k2NAnDgaOjSniQ9RwewB2Ji9CBXP1/JDnV2E9VO3H7Y5UQyb2rLsWNkXYiB5w9DJm2tTtsJWiEmKd5RixkUS9r</vt:lpwstr>
  </property>
  <property fmtid="{D5CDD505-2E9C-101B-9397-08002B2CF9AE}" pid="49" name="x1ye=50">
    <vt:lpwstr>RbrhNbzyXqG5ca5BHbj0xDis+611QdYVraE8ttnN8Vi5360ugHtiPVavGuja4aWWI2r19ScMDzG3+nWApi0/l+HnXNqyRSChZ9TaGNWuFgGObvf53Rqvu+5TFT5A1Trp7E6AQchpa5OhQN89zv4Fp0AP/y4idW0nYioaT9MgGwUI75XMIlyQF4pqeW6ZnFj/UKKIpfTx7bvznKcXNUpJRRAB8f8sH11wrnvjN+6XV6642Wr0wm+vlhonmACWwt4</vt:lpwstr>
  </property>
  <property fmtid="{D5CDD505-2E9C-101B-9397-08002B2CF9AE}" pid="50" name="x1ye=51">
    <vt:lpwstr>OOtVtM8lcLb3of4nPYruSSDidKs2DJTmQyCynrwNjf16Y4ldPtmiX1/vJooiWSJ8IHcer6UyNYPS+Po4/f5oE64Tu0CM/D5YL/2DOJC0cM6TrCMmxIJHUhQgKSh/trWS34oah/j3X+i0DPXWGR+q+XPDBcktxascfRDU2vU9PQPhpdCuXN9BnmEvI4WPZfXMFoWsCXIREAbksNkvmRGq/FvDlcidtoqDeT7WRgfIL6MjxWo/aADmHs2sz7BMtLx</vt:lpwstr>
  </property>
  <property fmtid="{D5CDD505-2E9C-101B-9397-08002B2CF9AE}" pid="51" name="x1ye=52">
    <vt:lpwstr>AlQsuZgvwpXesU3oOeDnMFZL+Cp1fXVXyPycRNn/SgfkcGrxPki0naCZ+0pqAg5MRapavnwrNtIXo2uIhKBylGh2aAwU8n+4e/Nb5+QrsvCgcBoEpD1syS5mDwl8/BvWUuK+DvUhsk1RtlwIZUSa4seIxmmW6lEHQbQkmGzesHcvnLID9khE7BtzMPr0XxpAuO8LTRqZ91iiYZZOHn3SGDR81yKKPIQB+yxNmX1ivQvzDe6lUZPxtHEr2UoSisD</vt:lpwstr>
  </property>
  <property fmtid="{D5CDD505-2E9C-101B-9397-08002B2CF9AE}" pid="52" name="x1ye=53">
    <vt:lpwstr>frGtWDIMn86F3LvhMYRyV6l3c669N1+1CZvJnbe7jrD9Es702tL7TUn3MQv/Evz5+vrS5s0+NPQadk3e32BewAxbLHd6Gf9OUn2gccyB2RRTyA/fG8MNWzJY7ceNFDqPWM/D3m7bdeRl7fbVJ/eeVbbIibXpjqZEYluqS5RE2Q8MzrXOL0lq6nC6gyeYAKElbvicukYdkbbhhaN3REZfArHxNJ9vgfPoRn5uBTquanwQBPJKtZM7ulj5E4xxyl2</vt:lpwstr>
  </property>
  <property fmtid="{D5CDD505-2E9C-101B-9397-08002B2CF9AE}" pid="53" name="x1ye=54">
    <vt:lpwstr>PQKuIHip+GkKEUdq1Zlu1pGdltksr1gc+wTCDl1hTEN6+enh1HEejEe5vP8CGlFzu3XwbJFvAoLkP5uPpoRVJ4z6fYNGVzxEK6xKpede0FPNsoTXOJZlhG88pBAfT1CkIArs3mnWVPIl2i3XKulGAOPseXnx4bUqKwi/hw1OmnrGzVUWIiVHFJLZIDHrOi5RNVIBrqxsisyZOAKiYtQ6yhgdbwdftfdKmbGr2E2CoD5cINah0qPSd9sfbf+g2uG</vt:lpwstr>
  </property>
  <property fmtid="{D5CDD505-2E9C-101B-9397-08002B2CF9AE}" pid="54" name="x1ye=55">
    <vt:lpwstr>9psL2qWT4h8XxMCH9uv/r7vR/0C+1e52CjwV1HqUlnnZke21DAY45XxA43hPELnkvSKF4NFT9R+SpsNJAn73YA3qSLadbjLjZUBicTR8RQEQj7mAQBpzqSo28Bk3MX8sZ3iRzR4o269j0X7JG9LcSd+MzYEItZQR0T11N3KaFBv6SM/n/WM3ywP4F2B/YkR4drckAuR7HyAaSqfUwcl3k4A/UrqDw5khVO1lG4aD0ph37gPgnDjA5nUtpXPsXDe</vt:lpwstr>
  </property>
  <property fmtid="{D5CDD505-2E9C-101B-9397-08002B2CF9AE}" pid="55" name="x1ye=56">
    <vt:lpwstr>U2BtLUS7QkBjJNPHP+TdsiOpFu7yPQ3vly2u+hBczDNziwucdlQflkLY7irYrx5g0x7cKGrvSJOacLRi8MKUCLuMeL4sVij52yvDjkTazNx7Qp+ZV9fVjD2B1VpFDTURkeNleNYzLV23pJ3d1POh+n27fmATs0mClHUZJ4IoVF0BhMl6dzz7FdVxYYYQtrG0hB3uCe5P6z2hu3DRMTmdp/SRiXhlAQaEMftiw0xxuiIe9psVuRdLI4WYB/mxkw3</vt:lpwstr>
  </property>
  <property fmtid="{D5CDD505-2E9C-101B-9397-08002B2CF9AE}" pid="56" name="x1ye=57">
    <vt:lpwstr>ifFAaCC6L9UCX0m3vdTaL8BSojVT8hm/wC3M/LSD4VglKTPFXUtA6YL9Xi0O7PG++jBOdctJK+IVTeNIKigBCQuZ8K4ja+/R0zl9xuHOeuh+6ucdtK7yIHX+GlYwilpTQzlB2Lqp+kfdozgu0ps24XdRPAcwcjHY91ELSBFJcu7Vi3Ut8oBj4aA/ptDPs8F84YojTXyPw/El5Jfzm5CWzklfzwgHxy/dLwiAZ/BNh46vo82vALVcdm8Wc+88F39</vt:lpwstr>
  </property>
  <property fmtid="{D5CDD505-2E9C-101B-9397-08002B2CF9AE}" pid="57" name="x1ye=58">
    <vt:lpwstr>rkUR/+CqdG8onJKTYLAhBECLBwhnTmW7pIZ5997dCchw4M5vb0nHBv17+eiqUuNdvHB4buFaFddZd56P1Anw8cSt2ZkzJi0cO41Uyy8HP/tJn2YJle3IiXltcrZ/pAUUe4U5SiqXd3U4kJfqaZMniK//RWRnP9JCQNaCwpwSykhXwPTKkslV8xCJpsGNlG1yte33mE4AnvN4689RhXtFWnlTZGGJqwTyvwIW9/f8lgmlVU96NXOU5B3TTbtRGsQ</vt:lpwstr>
  </property>
  <property fmtid="{D5CDD505-2E9C-101B-9397-08002B2CF9AE}" pid="58" name="x1ye=59">
    <vt:lpwstr>eBN0NS+rY327Ph1tu+mFhRMrd7uCMvwCKmbaSN2Kjz2dQjc0E+MY5kfcISU099V8vgmQ26UA9kiwLWBzxK5H12MWJZWa10K/GONgs2ZODy7vOfmZzmKzUiGS2h6U78DagRfHXhiDOhRFsIxqrCTRB3g+DVApJqUyMtdLMmOaBI3swHLTaOqx+zno5tlyNFCE7zpAtjGrt3FhZubG00eZZiA0EGW126Ym3XbgZMVOsCxwz/BLKGLNjXo1R/pWAQm</vt:lpwstr>
  </property>
  <property fmtid="{D5CDD505-2E9C-101B-9397-08002B2CF9AE}" pid="59" name="x1ye=6">
    <vt:lpwstr>YJfluYaGg3oMMXrp7pxqhVHwYujZE2ABPo+zjt5Tk2UzLXb7IHBweWzss/jWGxBu3L2htpvzDLYrVRi8rfpN5B7eHWvW4H50vJ9DTmXFOf4aZ9dKWb0mtVp8EADzU+vbS0vvULuoRkapFn6De2aua3ArRvpfpep7O79sVqpkPDkr71aHOqC416F1RWoLwIkKVZBPYq7uscH+S6n/NTx0jlpI+TCa5CRvTx9QCemtCP1uGIUp/jme1kHPJSK6D9+</vt:lpwstr>
  </property>
  <property fmtid="{D5CDD505-2E9C-101B-9397-08002B2CF9AE}" pid="60" name="x1ye=60">
    <vt:lpwstr>9ConwwjwlBL0+nYjX7j33xIDGvmdgAzLB+9q5WDz9MRRoBcSyghJpkgtQI9On4gooWK/Wy7Jr17HRucVc4KsHio7naj5ebTDL/h0LDMP9qzsO4QtRk/wJQlTrVuf7n7Ced4+gEuD7PVhlb5+/yUDfQnsc50t2LL58jtLzRnMwEk6d34JpxmXXOXBeEOVTbAA/oF25EHgJI9Ewxq7qjB1MGzF+4OBbNVmlm9gH97yNWZzM35U9egQtBrcEmplqB2</vt:lpwstr>
  </property>
  <property fmtid="{D5CDD505-2E9C-101B-9397-08002B2CF9AE}" pid="61" name="x1ye=61">
    <vt:lpwstr>JbGhJCjM4C8D6MImf+u6PZ6QyRRqNZenMvVjN1fPxb7lMbR3EriCvAJGUh1ZXteCE9aO3GV8imWp/qAzEGVGBVTge4jpLXMj7ro+I7+UK2UOgGnpMl6dk8mwkfiJxkzfSecHA7arwM6k9A82uC3Z8MjoeFM1vRtq5aRq1HONgw7N14PXu6nzISJsK5Gbh2kpKTZhTD0KVuXPVcvNQgGo+yfiM9gQsALG7qFKFy7fY7F4Zrqw7yKqMNi9FISjM3R</vt:lpwstr>
  </property>
  <property fmtid="{D5CDD505-2E9C-101B-9397-08002B2CF9AE}" pid="62" name="x1ye=62">
    <vt:lpwstr>kczQmCBDQ1BLgsxuFj9EHyoYDXdpk0utW5wXVy/+4D6s/B1Hlt8HlLIRnWlN7QJydArfRt8ixp1bP0G4GQig422xwHoePRCBMyg8OCtqLQPNqbp/cmeehGrLnQ7bksRksImx/Stm892T1xZ2xCrCbArh9x+xgTX29Y3xxDs0xNoSOpKJM1VrKyUuPO5CdrsbfHkuJW/C2Mi6Yl1e80L3WdENBakAg0R5DE7lKsnqAUfT/8pv6COC9EzEFn+f168</vt:lpwstr>
  </property>
  <property fmtid="{D5CDD505-2E9C-101B-9397-08002B2CF9AE}" pid="63" name="x1ye=63">
    <vt:lpwstr>KD8OXFbGtuwblfd0UvP+8Uc+g3odM+hxfqIzP0L/bamgoAyZlTT2hDpSHCYTOqCUQVUEZrc4J3WJg1GtK2I5h9rt8YHJJuBys0k30O/qUNhOGd4euaVcyyqGbKKEXGSIUytm/LFSFyqJ0gyDWe/I2AtzBLjeop92OSANQNpTI1Jsx29YhQEi7aD8qEyo+hTdj/NCQAivyXdZCVo1cBvAXPkzgZjeMVf3sCL8KdNqLZc5Ztbk7+43WdaTx0Jsibq</vt:lpwstr>
  </property>
  <property fmtid="{D5CDD505-2E9C-101B-9397-08002B2CF9AE}" pid="64" name="x1ye=64">
    <vt:lpwstr>gsxDXi9xE+clORaQoT758FgxnEYODZBcncR1EVUClolcYxzJkPq4yI5QXYANF/rtY8LwdMQmFHjmJwp8a/SZ7USMpIl8+t50PzxlMEXb2kQS1hIXL2iZ1OQd+HFIKg5WoDvqcHGgSIOxXw1giZJxw6ptDlOKPG7+JXTR/RFR/3G/NaNUCJYj5pL1ye6L9/RZ4HQctV/B4diK+FDA2ZMKIEg5VZo6i4DUL5JplcosWxWAPRs1fiPwhiAbjtw1zSm</vt:lpwstr>
  </property>
  <property fmtid="{D5CDD505-2E9C-101B-9397-08002B2CF9AE}" pid="65" name="x1ye=65">
    <vt:lpwstr>NNByq6SA7J861YQjN2eLiseVhwCm1F1POHkBXO2qR/aQ85AZ2xnrgkb9Sny+/deH3L/+2bI+n5K+XjzopcvWAOPciPWWi2a9B7hx2cMwJzD/7W750emnIzrxYmAtnsFOhOIg3kVvQyifWFYGeOJkZw+cU1AJiuhnoUDV1lfkfDKyJqjM5naEGp9+GA0PBUzyGnsjWCrOppUuWKaxuWp/PEG9SwCqJPXlXGKQLThuv9ZFw/GWrmc68Xx5zVEsyEB</vt:lpwstr>
  </property>
  <property fmtid="{D5CDD505-2E9C-101B-9397-08002B2CF9AE}" pid="66" name="x1ye=66">
    <vt:lpwstr>YlT2SQB8I7+WmCVGWWbClwgkx5Qm1zYr9zq9L9QEOy2xQDMIJGCCTnpm+ct6tPt1RVHKqjBj8P1iNrFCRNrxAbhICRT4nY4K1ECQP8Rc9XNzdVnyDBgsNYjjxyqSxQtD/PCQiKdbpsxGp39uAf+Ud7pKAaB0KOQm84C7ZjxDPwX2XD6ivKozTPBPdac8cbYeGzp5oZyw7ef+x/FdlFtqRAEEDRBTHAoRj0AHeHQma4W+Gs/tNryMyI+06GdClKV</vt:lpwstr>
  </property>
  <property fmtid="{D5CDD505-2E9C-101B-9397-08002B2CF9AE}" pid="67" name="x1ye=67">
    <vt:lpwstr>HGYhpWRln+9eZXIsnJbltoGroqx5WdZ632JTqmobQNS1JfaolnTcoy5WTXVqeBRyLDJ73Nmry5wvUpfMI7xvWq2DSz7Be6MERdzIAhiBSQMcPu2tBR16/mNt47mIq444Nxk5fQ2x667I9k+5nhS8Kea1FRyCcsE+1pcTRZDCNCRP4ph4hbT8N3H6gowYqerMUCrPzSgPIvjVcpIZrubHXBFONWH1BTO++qLkOkdRga0MF8BzbXoXVH7sBTb+rQY</vt:lpwstr>
  </property>
  <property fmtid="{D5CDD505-2E9C-101B-9397-08002B2CF9AE}" pid="68" name="x1ye=68">
    <vt:lpwstr>momHULT4Zc4g7BbtcJZardGDHEhWeZgH9OIaxs0Nj35w4VPjJBhA608Be4G1wIm/RJyMQ1LzIRqd2ae+KchxKmuOyAWn+gugC2TQeUG7MJDSnyTuJt7xTX/4yCSAc+msW4klDftAs3GhoEoqDAArkBMqebozCD2IIdljha8VqpQx32u/zoDzD/thJQgkcPtIjXjEhSiLCjGu2ECtGLS33db5JX6D7amyfnpw98R5CgRoIWAerbcXvl/K19/MPep</vt:lpwstr>
  </property>
  <property fmtid="{D5CDD505-2E9C-101B-9397-08002B2CF9AE}" pid="69" name="x1ye=69">
    <vt:lpwstr>LGj6tICY/I4SH0D/DZE7yOt04N4ulCnhHA3MyRKAXt0lvn5SZ1OyGYEgW8fi0qsUyFlTiEjKQFH293FYM4ENd+VrrvURNn/txgmakgjg9XIlgBZndA6PHkZ4/Lb/wU7DOdV+T6spCdRw75zQs/L0q6qpaDfUHvQA/h1PM/O4e72AzHbGXAw5ov7Nu5CYc49kFwdo7NXRMix4IVRtNuThssagvNYTfZWtpddEwBAVNj6uTqymqV/CfdkUBZA574U</vt:lpwstr>
  </property>
  <property fmtid="{D5CDD505-2E9C-101B-9397-08002B2CF9AE}" pid="70" name="x1ye=7">
    <vt:lpwstr>ujnsJ4a05hLAnLKFpuNpnND0Vtj40A3+kSNnk1lFkmsbTV0d442poTBg0VfVBHSmJyp5cQ25ouueeTr6+fJfMgtf21i+wpl9L2MyWAV62wPN6l6L3rZro/QIIZB79lWf7PlwHmN54Tlt4fEqKaot2DoRG1fBdXrJs/WAB4+qy1xW2Mz5+nrIn2rnsUVQGQG4xIGY2Djt1BXD0cMnoBiC9nHqAr5Ph2K2CPbgB7XlK9BRJaQ9OEmS76bHJrdY6p8</vt:lpwstr>
  </property>
  <property fmtid="{D5CDD505-2E9C-101B-9397-08002B2CF9AE}" pid="71" name="x1ye=70">
    <vt:lpwstr>QjgflK6VJM8k0obTw5YwaP33rOySE94gmj7Os01hLREk0XjGy5U1C0tE02zHCkRkcQ+Ot3FxV7CCg8FUkPIImhVqUBmHZzZ1PfkSNmuml17RZN2p7RuZQOMk9I5ldhPY9ib906Q3IcMxLED/ov5KFVHqZizbOziT2ROI4yGMrJmiKqyiYh1zW0EBDc2jARU5lBJr/ToLotCZ715W4NqY5I8RtDAeo44ks9DE1vARIz77GS38DPiB4Poa53spPYA</vt:lpwstr>
  </property>
  <property fmtid="{D5CDD505-2E9C-101B-9397-08002B2CF9AE}" pid="72" name="x1ye=71">
    <vt:lpwstr>+XEAMmZDF6QBUKQASd++V25ggn+9FvKtxTTCLRN5s75Ff0x25RhOAKaDMg427tSUSs0u4AALliWa6q6sfYvgRBA+eGiVJDZydizsB4l8O2TQxWOfYSfpAFED5P9e12Ho2IoMjfKT3dSPuVqc5md82MdCXdMLqOvEIrD+QYIlzleT06HYo6v1yKpMZg6EzuuSC3Oz+6bWLUhfGvCQato/Tvv3haQ9pWScpYvW0MkY+VNkbtYtd/RMx7CIlxsRxsd</vt:lpwstr>
  </property>
  <property fmtid="{D5CDD505-2E9C-101B-9397-08002B2CF9AE}" pid="73" name="x1ye=72">
    <vt:lpwstr>0GE2XRXCZbPSQxJ9BA9BdbaQK1c1MIgX75BFopCSRkLGbt3w//NLNNueDcuq+QRVzCiB8oxvvUTxx94o7+xZzFhdeNGSVrkSfrq8/lx5D2UTqi/x1obXDvxFybuL2V7LocLoTxhMkRK2o6Ixuul7c5D6ezPjpHR4+pRqy/vOtG/+A2ky++wptAW3uz9Mm4k0DYC6RX+Xh35LpyetwG1MvPfmAS7SKGYjd2EzZHoMOXB6FR1O5AofAVbI8qOgin/</vt:lpwstr>
  </property>
  <property fmtid="{D5CDD505-2E9C-101B-9397-08002B2CF9AE}" pid="74" name="x1ye=73">
    <vt:lpwstr>UixvK5YrWIhiEXUW8dbjaXeSUZDPXCgVSgQBLwwrkcyyjcrtHa6dDspV7CFRD/VK3dGF+mxVmt6AHH7W9CZuDFuq00ssFZn38MYJmmfEaXjl9QBNRj8KKKFjnPrHQQQwtmu/rLoNjntSVSPdP1wXsgqeeMH0xZC4+3ztP9YyBaKf1fMUjAke4iOXYz9nFHiMuOPV3XE6OCgzKihJtQrnzZTqNCW1I+OCv9pae5COxtE/N+6K1gIAwioWYNdSt9K</vt:lpwstr>
  </property>
  <property fmtid="{D5CDD505-2E9C-101B-9397-08002B2CF9AE}" pid="75" name="x1ye=74">
    <vt:lpwstr>ZcO9N4gzJT9o4B8yn3y0r7b2FxjyAB4ZGaKo6f148sAR4KLbIOxEzi1RcVAzvSqDQZIEP5BDTbnBD751GngWv2X6XW1XYtHj3wdrUsy+1QqETX8sSnAZQIwIdYY1gT7tUBt7D2L3+FcTlrJ2/jWckJcrpqLJgo2ZPqNeYZZiYLhlZ7xWF7oWuoWuN/8mC1AP+gZpco1FILYLpNMm57l5tEgdaPyKhIHo1C4A+IgWTTvdWsg5GrkrqvuqyTz4HsR</vt:lpwstr>
  </property>
  <property fmtid="{D5CDD505-2E9C-101B-9397-08002B2CF9AE}" pid="76" name="x1ye=75">
    <vt:lpwstr>9eR/ZGKpk7377xc7eaK9zgxkNXsCYBwz/md922TZAlMhztGBYW7Bhph7IK901tVQnv3Gm9xB/1Z9RfGQOJ7CsADnsagJTfcTfT6MR6/dGD3QMdvDFkYxKhIRdigeCFM7XsVlJVX4JZv5F8EPawjBomLMqjWr19zSxMYYjuD3x+SPgH8Tk5NLDHRBBhWS/2mBSmoMho7N38PLK07jXswIaZW6rjYwkpneQyRJFS7CTJBETTnNZn3ADxzxCW2vaxG</vt:lpwstr>
  </property>
  <property fmtid="{D5CDD505-2E9C-101B-9397-08002B2CF9AE}" pid="77" name="x1ye=76">
    <vt:lpwstr>4abXEqHupxLRYxPAz5iJo44cF7KAc+C82iUXpl4/29syvZQCI46RJShhIdWYJw2CDMvGnK3sXKCfJ8V/8dqwHPdA+YlIvxj7peh4znBYcknfTJa8FqyftQThsn93epdPEjBNd5LImHclPV6pu/RIoP5izBDrieNyxmLaEO0uXaYu1A8B9VkkGuWcDeDT+y4D6svdR0txhgNpEyGMHQ5gX3Hzgw2s02hDQQjbSYLTIjy0OibhxhNBitlVx9H4zDS</vt:lpwstr>
  </property>
  <property fmtid="{D5CDD505-2E9C-101B-9397-08002B2CF9AE}" pid="78" name="x1ye=77">
    <vt:lpwstr>rKnJpPHAB4x1nXryi9NRw6mgbfvZcFcYVMyKlQT7X24nd6CovLbouKqtRz22Fzo+vFOF9F2aOPzTP+gla/HdXH5Dsko12anHDPk5jcLcCDJgTJQcxh1mETzChnK9Su/NexiMls8TplKi6kHUTcuuQCWtrA9mYC5rWZvxMHHDkPpwcOsxZfyB3TvG2ZKUj1PFGtj+fdyPD85fz27EEzVUDILsJcAVlQ5dG3gpea/1sdKH6gYFRk8wmz/S6QO1CRB</vt:lpwstr>
  </property>
  <property fmtid="{D5CDD505-2E9C-101B-9397-08002B2CF9AE}" pid="79" name="x1ye=78">
    <vt:lpwstr>sMBP4+8LJjr9HlO+dAqP6rUO9NmFSAtOUXzm00tlC1uVXAgxkR2+aACT9zcUvTdzDJvNlaEnYQGvr37QK/95yggKQeDkFOJ0NW/lobPW1rritLLiJo52OdCT98bkUBwMkE9SLZZk0JYYGPNBGNo+Hw3alFJYdu+jdk0mr67D9mu5UM+q1pFb7mZojUxFH9vsUjEMupXdKlox+kXsv+vhIoAvssdt50du4SaPo6JpSwu/YYVuPA6zCW0M7RXCqbK</vt:lpwstr>
  </property>
  <property fmtid="{D5CDD505-2E9C-101B-9397-08002B2CF9AE}" pid="80" name="x1ye=79">
    <vt:lpwstr>OF75UqGgvbdDufK1goj+5ptYBw1VdSA7lcilVgEptehKI6oI4qgeH3ac3IMHGGhdc6HwoZ8a989QQp/m7YjZIvfuSc/GlA3hqXw8IxfHqiJEQtbWt7bY26TQAmjGyLYpEtYMb/d0k0izFk1+35ApEEwj6xn2Am9mldnX82x49CqDCZLqECLNx89FWyDnBDMUkjho/i5AEzzL+PrWHcOX4rdlLb5OMCzKKxwjQ9LeB25YHhvHlznCeHGwWV8EIm7</vt:lpwstr>
  </property>
  <property fmtid="{D5CDD505-2E9C-101B-9397-08002B2CF9AE}" pid="81" name="x1ye=8">
    <vt:lpwstr>Ex+jS/WzQ9oZoee5xSJTWVVO1b7yjiay9vtWsTluInTO4F05gWD8y5WJYC4zhPZiMPu0o437FzsNNdK+WpIe2bV1lopK/fHgj2YM/rLBTXS2tT6b5tqU2DD4IpSrbBVgalakseb5D8vSJBAJp/uhVNVThWQqJ5M5LdWr9tu05WSifJD3kaupo5tkffbVRwk52YZb4kh0v1S0B5a0HSdSzWdS0GG287A3l7GeJlcxBSgsIrAsqLDnDNkLNGW1ff1</vt:lpwstr>
  </property>
  <property fmtid="{D5CDD505-2E9C-101B-9397-08002B2CF9AE}" pid="82" name="x1ye=80">
    <vt:lpwstr>rp0JoFggfOztcgjG3QBiIl7ZaG6ZSMoOtbGoUgbBHnO5ZG5vI2pSftcE4oJG7YzxyUXVhOR/f93/WA8MTwAA</vt:lpwstr>
  </property>
  <property fmtid="{D5CDD505-2E9C-101B-9397-08002B2CF9AE}" pid="83" name="x1ye=9">
    <vt:lpwstr>0cIuNGJOjYRQu1rJPiHQTWtBonN+H9na9R9e/ouG+u6zZDEUbhNT9DXlQADdjasHdqq0/1+xeJBxzcAxjLvKapuNQwYzqa7TM8+f3U+cRzVg3C+Box2ofeC2aEhAQ95UA5lM/DnE6V7vZQl3OBK1/pfnD7hyk4KPJixy6CqFWjDl9nR1QP8apWFBLQ3NubCPxmtPFp88QlYnJJtDZkfV7mGFPMMe2ZbKBQojoEl/t0r6yIC4memAuDC03MXrEmr</vt:lpwstr>
  </property>
</Properties>
</file>